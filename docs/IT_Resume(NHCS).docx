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580F8" w14:textId="77777777" w:rsidR="00731638" w:rsidRPr="00EB3BC4" w:rsidRDefault="00731638" w:rsidP="00731638">
      <w:pPr>
        <w:pStyle w:val="TitleA"/>
        <w:rPr>
          <w:rFonts w:asciiTheme="majorHAnsi" w:hAnsiTheme="majorHAnsi"/>
          <w:b/>
          <w:color w:val="auto"/>
          <w:szCs w:val="40"/>
        </w:rPr>
      </w:pPr>
      <w:r w:rsidRPr="00E90FE3">
        <w:rPr>
          <w:rFonts w:asciiTheme="majorHAnsi" w:hAnsiTheme="majorHAnsi"/>
          <w:b/>
          <w:color w:val="auto"/>
          <w:szCs w:val="40"/>
        </w:rPr>
        <w:t>Larry Hastings</w:t>
      </w:r>
    </w:p>
    <w:p w14:paraId="0A915628" w14:textId="77777777" w:rsidR="00731638" w:rsidRPr="009A1D09" w:rsidRDefault="00731638" w:rsidP="00731638">
      <w:pPr>
        <w:pStyle w:val="Subtitle1"/>
        <w:rPr>
          <w:rFonts w:asciiTheme="majorHAnsi" w:hAnsiTheme="majorHAnsi"/>
          <w:sz w:val="20"/>
        </w:rPr>
      </w:pPr>
      <w:r w:rsidRPr="009A1D09">
        <w:rPr>
          <w:rFonts w:asciiTheme="majorHAnsi" w:hAnsiTheme="majorHAnsi"/>
          <w:sz w:val="20"/>
        </w:rPr>
        <w:t>265 N Front St ● Wilmington, NC 28401</w:t>
      </w:r>
    </w:p>
    <w:p w14:paraId="04A2E885" w14:textId="3E53C4D3" w:rsidR="00731638" w:rsidRPr="00BD0A4D" w:rsidRDefault="00731638" w:rsidP="00731638">
      <w:pPr>
        <w:pStyle w:val="Subtitle1"/>
        <w:rPr>
          <w:rFonts w:asciiTheme="majorHAnsi" w:hAnsiTheme="majorHAnsi"/>
          <w:sz w:val="20"/>
        </w:rPr>
      </w:pPr>
      <w:r w:rsidRPr="00BD0A4D">
        <w:rPr>
          <w:rFonts w:asciiTheme="majorHAnsi" w:hAnsiTheme="majorHAnsi"/>
          <w:sz w:val="20"/>
        </w:rPr>
        <w:t>PHONE</w:t>
      </w:r>
      <w:r w:rsidRPr="00BD0A4D">
        <w:rPr>
          <w:rFonts w:asciiTheme="majorHAnsi" w:hAnsiTheme="majorHAnsi"/>
          <w:b/>
          <w:sz w:val="20"/>
        </w:rPr>
        <w:t xml:space="preserve"> </w:t>
      </w:r>
      <w:r w:rsidRPr="00BD0A4D">
        <w:rPr>
          <w:rFonts w:asciiTheme="majorHAnsi" w:hAnsiTheme="majorHAnsi"/>
          <w:sz w:val="20"/>
        </w:rPr>
        <w:t>(828) 962-7889 ● E-MAIL:</w:t>
      </w:r>
      <w:r w:rsidRPr="00BD0A4D">
        <w:rPr>
          <w:rFonts w:asciiTheme="majorHAnsi" w:hAnsiTheme="majorHAnsi"/>
          <w:b/>
          <w:sz w:val="20"/>
        </w:rPr>
        <w:t xml:space="preserve"> </w:t>
      </w:r>
      <w:r w:rsidRPr="00BD0A4D">
        <w:rPr>
          <w:rFonts w:asciiTheme="majorHAnsi" w:hAnsiTheme="majorHAnsi"/>
          <w:sz w:val="20"/>
        </w:rPr>
        <w:t>HASTINGS360@GMAIL.COM</w:t>
      </w:r>
    </w:p>
    <w:p w14:paraId="2EB2A766" w14:textId="77777777" w:rsidR="00BD0A4D" w:rsidRPr="001C0AB8" w:rsidRDefault="00BD0A4D" w:rsidP="00C56C94">
      <w:pPr>
        <w:rPr>
          <w:rFonts w:asciiTheme="majorHAnsi" w:hAnsiTheme="majorHAnsi"/>
          <w:b/>
          <w:sz w:val="10"/>
          <w:szCs w:val="10"/>
        </w:rPr>
      </w:pPr>
    </w:p>
    <w:p w14:paraId="64FE6C2F" w14:textId="11C90AF0" w:rsidR="00A569FC" w:rsidRPr="00E90FE3" w:rsidRDefault="001C0AB8" w:rsidP="00C56C94">
      <w:pPr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r w:rsidRPr="00E90FE3">
        <w:rPr>
          <w:rFonts w:asciiTheme="majorHAnsi" w:hAnsiTheme="majorHAnsi"/>
          <w:color w:val="auto"/>
          <w:sz w:val="28"/>
          <w:szCs w:val="28"/>
        </w:rPr>
        <w:t>TECHNICAL</w:t>
      </w:r>
    </w:p>
    <w:p w14:paraId="1DB2FE7E" w14:textId="77777777" w:rsidR="001C0AB8" w:rsidRPr="00935D76" w:rsidRDefault="001C0AB8" w:rsidP="001C0AB8">
      <w:pPr>
        <w:tabs>
          <w:tab w:val="left" w:pos="180"/>
        </w:tabs>
        <w:rPr>
          <w:rFonts w:asciiTheme="majorHAnsi" w:hAnsiTheme="majorHAnsi"/>
          <w:sz w:val="4"/>
          <w:szCs w:val="4"/>
        </w:rPr>
      </w:pPr>
      <w:r>
        <w:rPr>
          <w:rFonts w:asciiTheme="majorHAnsi" w:hAnsiTheme="majorHAnsi"/>
          <w:b/>
          <w:sz w:val="22"/>
          <w:szCs w:val="22"/>
        </w:rPr>
        <w:tab/>
      </w:r>
    </w:p>
    <w:p w14:paraId="0711FB38" w14:textId="656E67E1" w:rsidR="00BE07FB" w:rsidRPr="009A1D09" w:rsidRDefault="001C0AB8" w:rsidP="00BE07FB">
      <w:pPr>
        <w:tabs>
          <w:tab w:val="left" w:pos="180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  <w:t>S</w:t>
      </w:r>
      <w:r w:rsidR="00A569FC">
        <w:rPr>
          <w:rFonts w:asciiTheme="majorHAnsi" w:hAnsiTheme="majorHAnsi"/>
          <w:b/>
          <w:sz w:val="22"/>
          <w:szCs w:val="22"/>
        </w:rPr>
        <w:t>KILLS</w:t>
      </w:r>
    </w:p>
    <w:p w14:paraId="2C175B8D" w14:textId="174E8BCB" w:rsidR="00EB3BC4" w:rsidRDefault="001C0AB8" w:rsidP="00935D7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BB6BB1">
        <w:rPr>
          <w:rFonts w:asciiTheme="majorHAnsi" w:hAnsiTheme="majorHAnsi"/>
          <w:sz w:val="22"/>
          <w:szCs w:val="22"/>
        </w:rPr>
        <w:t>HTML &amp; CSS</w:t>
      </w:r>
      <w:r w:rsidR="00EB3BC4">
        <w:rPr>
          <w:rFonts w:asciiTheme="majorHAnsi" w:hAnsiTheme="majorHAnsi"/>
          <w:sz w:val="22"/>
          <w:szCs w:val="22"/>
        </w:rPr>
        <w:tab/>
      </w:r>
      <w:r w:rsidR="00EB3BC4">
        <w:rPr>
          <w:rFonts w:asciiTheme="majorHAnsi" w:hAnsiTheme="majorHAnsi"/>
          <w:sz w:val="22"/>
          <w:szCs w:val="22"/>
        </w:rPr>
        <w:tab/>
      </w:r>
      <w:r w:rsidR="00EB3BC4">
        <w:rPr>
          <w:rFonts w:asciiTheme="majorHAnsi" w:hAnsiTheme="majorHAnsi"/>
          <w:sz w:val="22"/>
          <w:szCs w:val="22"/>
        </w:rPr>
        <w:tab/>
      </w:r>
      <w:r w:rsidR="00EB3BC4">
        <w:rPr>
          <w:rFonts w:asciiTheme="majorHAnsi" w:hAnsiTheme="majorHAnsi"/>
          <w:sz w:val="22"/>
          <w:szCs w:val="22"/>
        </w:rPr>
        <w:tab/>
      </w:r>
      <w:proofErr w:type="spellStart"/>
      <w:r w:rsidR="00EB3BC4">
        <w:rPr>
          <w:rFonts w:asciiTheme="majorHAnsi" w:hAnsiTheme="majorHAnsi"/>
          <w:sz w:val="22"/>
          <w:szCs w:val="22"/>
        </w:rPr>
        <w:t>Javascript</w:t>
      </w:r>
      <w:proofErr w:type="spellEnd"/>
      <w:r w:rsidR="00EB3BC4">
        <w:rPr>
          <w:rFonts w:asciiTheme="majorHAnsi" w:hAnsiTheme="majorHAnsi"/>
          <w:sz w:val="22"/>
          <w:szCs w:val="22"/>
        </w:rPr>
        <w:tab/>
      </w:r>
      <w:r w:rsidR="00EB3BC4">
        <w:rPr>
          <w:rFonts w:asciiTheme="majorHAnsi" w:hAnsiTheme="majorHAnsi"/>
          <w:sz w:val="22"/>
          <w:szCs w:val="22"/>
        </w:rPr>
        <w:tab/>
      </w:r>
      <w:r w:rsidR="00EB3BC4">
        <w:rPr>
          <w:rFonts w:asciiTheme="majorHAnsi" w:hAnsiTheme="majorHAnsi"/>
          <w:sz w:val="22"/>
          <w:szCs w:val="22"/>
        </w:rPr>
        <w:tab/>
        <w:t>Linux, Windows, &amp; Mac</w:t>
      </w:r>
    </w:p>
    <w:p w14:paraId="73A911F0" w14:textId="6578472B" w:rsidR="00EB3BC4" w:rsidRDefault="00EB3BC4" w:rsidP="00935D7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Bootstrap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Angular 2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Google Apps &amp; Office 365</w:t>
      </w:r>
    </w:p>
    <w:p w14:paraId="38222C09" w14:textId="44C63D5C" w:rsidR="00EB3BC4" w:rsidRDefault="00EB3BC4" w:rsidP="00935D7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Cascade CMS Admin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proofErr w:type="spellStart"/>
      <w:r>
        <w:rPr>
          <w:rFonts w:asciiTheme="majorHAnsi" w:hAnsiTheme="majorHAnsi"/>
          <w:sz w:val="22"/>
          <w:szCs w:val="22"/>
        </w:rPr>
        <w:t>jQuery</w:t>
      </w:r>
      <w:proofErr w:type="spellEnd"/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Adobe Suite &amp; GIMP</w:t>
      </w:r>
    </w:p>
    <w:p w14:paraId="730E01BD" w14:textId="042CC66C" w:rsidR="00EB3BC4" w:rsidRPr="00EB3BC4" w:rsidRDefault="00EB3BC4" w:rsidP="00935D76">
      <w:pPr>
        <w:rPr>
          <w:rFonts w:asciiTheme="majorHAnsi" w:hAnsiTheme="majorHAnsi"/>
          <w:color w:val="3366FF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GitHub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B3BC4">
        <w:rPr>
          <w:rFonts w:asciiTheme="majorHAnsi" w:hAnsiTheme="majorHAnsi"/>
          <w:color w:val="3366FF"/>
          <w:sz w:val="22"/>
          <w:szCs w:val="22"/>
        </w:rPr>
        <w:t>C#</w:t>
      </w:r>
      <w:r>
        <w:rPr>
          <w:rFonts w:asciiTheme="majorHAnsi" w:hAnsiTheme="majorHAnsi"/>
          <w:color w:val="3366FF"/>
          <w:sz w:val="22"/>
          <w:szCs w:val="22"/>
        </w:rPr>
        <w:tab/>
      </w:r>
      <w:r>
        <w:rPr>
          <w:rFonts w:asciiTheme="majorHAnsi" w:hAnsiTheme="majorHAnsi"/>
          <w:color w:val="3366FF"/>
          <w:sz w:val="22"/>
          <w:szCs w:val="22"/>
        </w:rPr>
        <w:tab/>
      </w:r>
      <w:r>
        <w:rPr>
          <w:rFonts w:asciiTheme="majorHAnsi" w:hAnsiTheme="majorHAnsi"/>
          <w:color w:val="3366FF"/>
          <w:sz w:val="22"/>
          <w:szCs w:val="22"/>
        </w:rPr>
        <w:tab/>
      </w:r>
      <w:r>
        <w:rPr>
          <w:rFonts w:asciiTheme="majorHAnsi" w:hAnsiTheme="majorHAnsi"/>
          <w:color w:val="3366FF"/>
          <w:sz w:val="22"/>
          <w:szCs w:val="22"/>
        </w:rPr>
        <w:tab/>
      </w:r>
      <w:r w:rsidRPr="00EB3BC4">
        <w:rPr>
          <w:rFonts w:asciiTheme="majorHAnsi" w:hAnsiTheme="majorHAnsi"/>
          <w:color w:val="auto"/>
          <w:sz w:val="22"/>
          <w:szCs w:val="22"/>
        </w:rPr>
        <w:t>Project Management</w:t>
      </w:r>
    </w:p>
    <w:p w14:paraId="7937E983" w14:textId="197D0AB1" w:rsidR="002106B8" w:rsidRPr="00EB3BC4" w:rsidRDefault="00EB3BC4" w:rsidP="00EB3BC4">
      <w:pPr>
        <w:ind w:left="720"/>
        <w:rPr>
          <w:rFonts w:asciiTheme="majorHAnsi" w:hAnsiTheme="majorHAnsi"/>
          <w:color w:val="3366FF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Google Analytics</w:t>
      </w:r>
      <w:r w:rsidR="00BB6BB1">
        <w:rPr>
          <w:rFonts w:asciiTheme="majorHAnsi" w:hAnsiTheme="majorHAnsi"/>
          <w:sz w:val="22"/>
          <w:szCs w:val="22"/>
        </w:rPr>
        <w:tab/>
      </w:r>
      <w:r w:rsidR="00BB6BB1">
        <w:rPr>
          <w:rFonts w:asciiTheme="majorHAnsi" w:hAnsiTheme="majorHAnsi"/>
          <w:sz w:val="22"/>
          <w:szCs w:val="22"/>
        </w:rPr>
        <w:tab/>
      </w:r>
      <w:r w:rsidR="00BB6BB1">
        <w:rPr>
          <w:rFonts w:asciiTheme="majorHAnsi" w:hAnsiTheme="majorHAnsi"/>
          <w:sz w:val="22"/>
          <w:szCs w:val="22"/>
        </w:rPr>
        <w:tab/>
      </w:r>
      <w:r w:rsidRPr="00EB3BC4">
        <w:rPr>
          <w:rFonts w:asciiTheme="majorHAnsi" w:hAnsiTheme="majorHAnsi"/>
          <w:color w:val="3366FF"/>
          <w:sz w:val="22"/>
          <w:szCs w:val="22"/>
        </w:rPr>
        <w:t>SQL</w:t>
      </w:r>
      <w:r w:rsidR="00BB6BB1" w:rsidRPr="00EB3BC4">
        <w:rPr>
          <w:rFonts w:asciiTheme="majorHAnsi" w:hAnsiTheme="majorHAnsi"/>
          <w:color w:val="3366FF"/>
          <w:sz w:val="22"/>
          <w:szCs w:val="22"/>
        </w:rPr>
        <w:tab/>
      </w:r>
      <w:r>
        <w:rPr>
          <w:rFonts w:asciiTheme="majorHAnsi" w:hAnsiTheme="majorHAnsi"/>
          <w:color w:val="3366FF"/>
          <w:sz w:val="22"/>
          <w:szCs w:val="22"/>
        </w:rPr>
        <w:tab/>
      </w:r>
      <w:r>
        <w:rPr>
          <w:rFonts w:asciiTheme="majorHAnsi" w:hAnsiTheme="majorHAnsi"/>
          <w:color w:val="3366FF"/>
          <w:sz w:val="22"/>
          <w:szCs w:val="22"/>
        </w:rPr>
        <w:tab/>
      </w:r>
      <w:r>
        <w:rPr>
          <w:rFonts w:asciiTheme="majorHAnsi" w:hAnsiTheme="majorHAnsi"/>
          <w:color w:val="3366FF"/>
          <w:sz w:val="22"/>
          <w:szCs w:val="22"/>
        </w:rPr>
        <w:tab/>
        <w:t>Azure Cloud Admin</w:t>
      </w:r>
    </w:p>
    <w:p w14:paraId="535C0D3D" w14:textId="710637BB" w:rsidR="001C0AB8" w:rsidRPr="00EB3BC4" w:rsidRDefault="00087C5F" w:rsidP="0061693D">
      <w:pPr>
        <w:rPr>
          <w:rFonts w:asciiTheme="majorHAnsi" w:hAnsiTheme="majorHAnsi"/>
          <w:sz w:val="10"/>
          <w:szCs w:val="10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</w:p>
    <w:p w14:paraId="018CC7D0" w14:textId="1A585FA0" w:rsidR="00434DE3" w:rsidRPr="009A1D09" w:rsidRDefault="00CF492E" w:rsidP="0061693D">
      <w:pPr>
        <w:tabs>
          <w:tab w:val="left" w:pos="180"/>
        </w:tabs>
        <w:rPr>
          <w:rFonts w:asciiTheme="majorHAnsi" w:hAnsiTheme="majorHAnsi"/>
          <w:sz w:val="22"/>
          <w:szCs w:val="22"/>
        </w:rPr>
      </w:pPr>
      <w:r w:rsidRPr="009A1D09">
        <w:rPr>
          <w:rFonts w:asciiTheme="majorHAnsi" w:hAnsiTheme="majorHAnsi"/>
          <w:sz w:val="22"/>
          <w:szCs w:val="22"/>
        </w:rPr>
        <w:tab/>
      </w:r>
      <w:r w:rsidR="001C0AB8">
        <w:rPr>
          <w:rFonts w:asciiTheme="majorHAnsi" w:hAnsiTheme="majorHAnsi"/>
          <w:b/>
          <w:sz w:val="22"/>
          <w:szCs w:val="22"/>
        </w:rPr>
        <w:t>EDUCATION/HANDS ON TRAINING</w:t>
      </w:r>
      <w:r w:rsidRPr="009A1D09">
        <w:rPr>
          <w:rFonts w:asciiTheme="majorHAnsi" w:hAnsiTheme="majorHAnsi"/>
          <w:sz w:val="22"/>
          <w:szCs w:val="22"/>
        </w:rPr>
        <w:tab/>
      </w:r>
      <w:r w:rsidRPr="009A1D09">
        <w:rPr>
          <w:rFonts w:asciiTheme="majorHAnsi" w:hAnsiTheme="majorHAnsi"/>
          <w:sz w:val="22"/>
          <w:szCs w:val="22"/>
        </w:rPr>
        <w:tab/>
      </w:r>
      <w:r w:rsidRPr="009A1D09">
        <w:rPr>
          <w:rFonts w:asciiTheme="majorHAnsi" w:hAnsiTheme="majorHAnsi"/>
          <w:sz w:val="22"/>
          <w:szCs w:val="22"/>
        </w:rPr>
        <w:tab/>
      </w:r>
      <w:r w:rsidRPr="009A1D09">
        <w:rPr>
          <w:rFonts w:asciiTheme="majorHAnsi" w:hAnsiTheme="majorHAnsi"/>
          <w:sz w:val="22"/>
          <w:szCs w:val="22"/>
        </w:rPr>
        <w:tab/>
      </w:r>
    </w:p>
    <w:p w14:paraId="605D2571" w14:textId="27CCE455" w:rsidR="00434DE3" w:rsidRPr="009A1D09" w:rsidRDefault="001C0AB8" w:rsidP="006169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434DE3" w:rsidRPr="009A1D09">
        <w:rPr>
          <w:rFonts w:asciiTheme="majorHAnsi" w:hAnsiTheme="majorHAnsi"/>
          <w:sz w:val="22"/>
          <w:szCs w:val="22"/>
        </w:rPr>
        <w:t>Cisco IOS</w:t>
      </w:r>
      <w:r w:rsidR="00BD0A4D">
        <w:rPr>
          <w:rFonts w:asciiTheme="majorHAnsi" w:hAnsiTheme="majorHAnsi"/>
          <w:sz w:val="22"/>
          <w:szCs w:val="22"/>
        </w:rPr>
        <w:t xml:space="preserve"> &amp; Packet Tracer</w:t>
      </w:r>
      <w:r w:rsidR="00731638" w:rsidRPr="009A1D09">
        <w:rPr>
          <w:rFonts w:asciiTheme="majorHAnsi" w:hAnsiTheme="majorHAnsi"/>
          <w:sz w:val="22"/>
          <w:szCs w:val="22"/>
        </w:rPr>
        <w:tab/>
      </w:r>
      <w:r w:rsidR="005650D7" w:rsidRPr="009A1D09">
        <w:rPr>
          <w:rFonts w:asciiTheme="majorHAnsi" w:hAnsiTheme="majorHAnsi"/>
          <w:sz w:val="22"/>
          <w:szCs w:val="22"/>
        </w:rPr>
        <w:tab/>
        <w:t>SQL Server 2012</w:t>
      </w:r>
      <w:r w:rsidR="005650D7" w:rsidRPr="009A1D09">
        <w:rPr>
          <w:rFonts w:asciiTheme="majorHAnsi" w:hAnsiTheme="majorHAnsi"/>
          <w:sz w:val="22"/>
          <w:szCs w:val="22"/>
        </w:rPr>
        <w:tab/>
      </w:r>
      <w:r w:rsidR="005650D7" w:rsidRPr="009A1D09">
        <w:rPr>
          <w:rFonts w:asciiTheme="majorHAnsi" w:hAnsiTheme="majorHAnsi"/>
          <w:sz w:val="22"/>
          <w:szCs w:val="22"/>
        </w:rPr>
        <w:tab/>
        <w:t>Cloud Platform Management</w:t>
      </w:r>
    </w:p>
    <w:p w14:paraId="1AD36F9A" w14:textId="79186005" w:rsidR="00FC7F76" w:rsidRDefault="001C0AB8" w:rsidP="006169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="00FC7F76">
        <w:rPr>
          <w:rFonts w:asciiTheme="majorHAnsi" w:hAnsiTheme="majorHAnsi"/>
          <w:sz w:val="22"/>
          <w:szCs w:val="22"/>
        </w:rPr>
        <w:t>LAN/WAN Management</w:t>
      </w:r>
      <w:r w:rsidR="00FC7F76">
        <w:rPr>
          <w:rFonts w:asciiTheme="majorHAnsi" w:hAnsiTheme="majorHAnsi"/>
          <w:sz w:val="22"/>
          <w:szCs w:val="22"/>
        </w:rPr>
        <w:tab/>
      </w:r>
      <w:r w:rsidR="00FC7F76">
        <w:rPr>
          <w:rFonts w:asciiTheme="majorHAnsi" w:hAnsiTheme="majorHAnsi"/>
          <w:sz w:val="22"/>
          <w:szCs w:val="22"/>
        </w:rPr>
        <w:tab/>
        <w:t>Windows Server 2008 R2</w:t>
      </w:r>
      <w:r w:rsidR="00FC7F76">
        <w:rPr>
          <w:rFonts w:asciiTheme="majorHAnsi" w:hAnsiTheme="majorHAnsi"/>
          <w:sz w:val="22"/>
          <w:szCs w:val="22"/>
        </w:rPr>
        <w:tab/>
        <w:t>Project Lifecycle</w:t>
      </w:r>
      <w:r w:rsidR="00907A06">
        <w:rPr>
          <w:rFonts w:asciiTheme="majorHAnsi" w:hAnsiTheme="majorHAnsi"/>
          <w:sz w:val="22"/>
          <w:szCs w:val="22"/>
        </w:rPr>
        <w:t xml:space="preserve"> Management</w:t>
      </w:r>
    </w:p>
    <w:p w14:paraId="17F1115C" w14:textId="18D66D5B" w:rsidR="00434DE3" w:rsidRPr="009A1D09" w:rsidRDefault="00FC7F76" w:rsidP="006169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Network Security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2106B8">
        <w:rPr>
          <w:rFonts w:asciiTheme="majorHAnsi" w:hAnsiTheme="majorHAnsi"/>
          <w:sz w:val="22"/>
          <w:szCs w:val="22"/>
        </w:rPr>
        <w:t>Wireshark</w:t>
      </w:r>
      <w:r w:rsidR="002106B8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Web Development</w:t>
      </w:r>
      <w:r w:rsidR="006E6E0A">
        <w:rPr>
          <w:rFonts w:asciiTheme="majorHAnsi" w:hAnsiTheme="majorHAnsi"/>
          <w:sz w:val="22"/>
          <w:szCs w:val="22"/>
        </w:rPr>
        <w:tab/>
      </w:r>
      <w:r w:rsidR="006E6E0A">
        <w:rPr>
          <w:rFonts w:asciiTheme="majorHAnsi" w:hAnsiTheme="majorHAnsi"/>
          <w:sz w:val="22"/>
          <w:szCs w:val="22"/>
        </w:rPr>
        <w:tab/>
      </w:r>
      <w:r w:rsidR="005650D7" w:rsidRPr="009A1D09">
        <w:rPr>
          <w:rFonts w:asciiTheme="majorHAnsi" w:hAnsiTheme="majorHAnsi"/>
          <w:sz w:val="22"/>
          <w:szCs w:val="22"/>
        </w:rPr>
        <w:tab/>
      </w:r>
    </w:p>
    <w:p w14:paraId="6D0C2A94" w14:textId="47D41947" w:rsidR="001C0AB8" w:rsidRPr="007564B7" w:rsidRDefault="006E6E0A" w:rsidP="007564B7">
      <w:pPr>
        <w:rPr>
          <w:rFonts w:asciiTheme="majorHAnsi" w:hAnsiTheme="majorHAnsi"/>
          <w:sz w:val="10"/>
          <w:szCs w:val="10"/>
        </w:rPr>
      </w:pPr>
      <w:r w:rsidRPr="007564B7">
        <w:rPr>
          <w:rFonts w:asciiTheme="majorHAnsi" w:hAnsiTheme="majorHAnsi"/>
          <w:sz w:val="10"/>
          <w:szCs w:val="10"/>
        </w:rPr>
        <w:tab/>
      </w:r>
    </w:p>
    <w:p w14:paraId="0196DFAA" w14:textId="77777777" w:rsidR="005650D7" w:rsidRPr="00E90FE3" w:rsidRDefault="005650D7" w:rsidP="005650D7">
      <w:pPr>
        <w:pStyle w:val="Heading11"/>
        <w:pBdr>
          <w:bottom w:val="single" w:sz="6" w:space="1" w:color="auto"/>
        </w:pBdr>
        <w:rPr>
          <w:rFonts w:asciiTheme="majorHAnsi" w:hAnsiTheme="majorHAnsi"/>
          <w:b w:val="0"/>
          <w:color w:val="auto"/>
          <w:szCs w:val="28"/>
          <w:u w:val="none"/>
        </w:rPr>
      </w:pPr>
      <w:r w:rsidRPr="00E90FE3">
        <w:rPr>
          <w:rFonts w:asciiTheme="majorHAnsi" w:hAnsiTheme="majorHAnsi"/>
          <w:b w:val="0"/>
          <w:color w:val="auto"/>
          <w:szCs w:val="28"/>
          <w:u w:val="none"/>
        </w:rPr>
        <w:t>EDUCATION</w:t>
      </w:r>
    </w:p>
    <w:p w14:paraId="140F1E2E" w14:textId="77777777" w:rsidR="005650D7" w:rsidRPr="00353EE1" w:rsidRDefault="005650D7" w:rsidP="005650D7">
      <w:pPr>
        <w:rPr>
          <w:rFonts w:asciiTheme="majorHAnsi" w:hAnsiTheme="majorHAnsi"/>
          <w:sz w:val="4"/>
          <w:szCs w:val="4"/>
        </w:rPr>
      </w:pPr>
    </w:p>
    <w:p w14:paraId="7A64ADF1" w14:textId="77777777" w:rsidR="0015661F" w:rsidRPr="00353EE1" w:rsidRDefault="0015661F" w:rsidP="0061693D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4"/>
          <w:szCs w:val="4"/>
        </w:rPr>
      </w:pPr>
    </w:p>
    <w:p w14:paraId="2AE7523F" w14:textId="37CAF9E1" w:rsidR="00F67437" w:rsidRPr="00353EE1" w:rsidRDefault="00B022CA" w:rsidP="0061693D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22"/>
          <w:szCs w:val="22"/>
        </w:rPr>
      </w:pPr>
      <w:r w:rsidRPr="00353EE1">
        <w:rPr>
          <w:rFonts w:asciiTheme="majorHAnsi" w:hAnsiTheme="majorHAnsi"/>
          <w:sz w:val="22"/>
          <w:szCs w:val="22"/>
        </w:rPr>
        <w:t>2014-</w:t>
      </w:r>
      <w:r w:rsidR="00411F62" w:rsidRPr="00353EE1">
        <w:rPr>
          <w:rFonts w:asciiTheme="majorHAnsi" w:hAnsiTheme="majorHAnsi"/>
          <w:sz w:val="22"/>
          <w:szCs w:val="22"/>
        </w:rPr>
        <w:t>2016</w:t>
      </w:r>
      <w:r w:rsidRPr="00353EE1">
        <w:rPr>
          <w:rFonts w:asciiTheme="majorHAnsi" w:hAnsiTheme="majorHAnsi"/>
          <w:sz w:val="22"/>
          <w:szCs w:val="22"/>
        </w:rPr>
        <w:tab/>
      </w:r>
      <w:r w:rsidR="00F67437" w:rsidRPr="00355AF1">
        <w:rPr>
          <w:rFonts w:asciiTheme="majorHAnsi" w:hAnsiTheme="majorHAnsi"/>
          <w:b/>
          <w:sz w:val="22"/>
          <w:szCs w:val="22"/>
        </w:rPr>
        <w:t>MS in Network Technology</w:t>
      </w:r>
      <w:r w:rsidR="001F196D" w:rsidRPr="00353EE1">
        <w:rPr>
          <w:rFonts w:asciiTheme="majorHAnsi" w:hAnsiTheme="majorHAnsi"/>
          <w:sz w:val="22"/>
          <w:szCs w:val="22"/>
        </w:rPr>
        <w:tab/>
      </w:r>
      <w:r w:rsidR="001F196D" w:rsidRPr="00353EE1">
        <w:rPr>
          <w:rFonts w:asciiTheme="majorHAnsi" w:hAnsiTheme="majorHAnsi"/>
          <w:sz w:val="22"/>
          <w:szCs w:val="22"/>
        </w:rPr>
        <w:tab/>
      </w:r>
      <w:r w:rsidR="001F196D" w:rsidRPr="00353EE1">
        <w:rPr>
          <w:rFonts w:asciiTheme="majorHAnsi" w:hAnsiTheme="majorHAnsi"/>
          <w:sz w:val="22"/>
          <w:szCs w:val="22"/>
        </w:rPr>
        <w:tab/>
        <w:t>East Carolina University</w:t>
      </w:r>
      <w:r w:rsidR="00411F62" w:rsidRPr="00353EE1">
        <w:rPr>
          <w:rFonts w:asciiTheme="majorHAnsi" w:hAnsiTheme="majorHAnsi"/>
          <w:sz w:val="22"/>
          <w:szCs w:val="22"/>
        </w:rPr>
        <w:tab/>
      </w:r>
      <w:r w:rsidR="00411F62" w:rsidRPr="00353EE1">
        <w:rPr>
          <w:rFonts w:asciiTheme="majorHAnsi" w:hAnsiTheme="majorHAnsi"/>
          <w:sz w:val="22"/>
          <w:szCs w:val="22"/>
        </w:rPr>
        <w:tab/>
      </w:r>
      <w:r w:rsidR="00255480" w:rsidRPr="00353EE1">
        <w:rPr>
          <w:rFonts w:asciiTheme="majorHAnsi" w:hAnsiTheme="majorHAnsi"/>
          <w:sz w:val="22"/>
          <w:szCs w:val="22"/>
        </w:rPr>
        <w:t>GPA: 3.90</w:t>
      </w:r>
    </w:p>
    <w:p w14:paraId="28A269F0" w14:textId="77777777" w:rsidR="005650D7" w:rsidRPr="00353EE1" w:rsidRDefault="005650D7" w:rsidP="000E3A57">
      <w:pPr>
        <w:tabs>
          <w:tab w:val="left" w:pos="180"/>
          <w:tab w:val="left" w:pos="1620"/>
        </w:tabs>
        <w:rPr>
          <w:rFonts w:asciiTheme="majorHAnsi" w:hAnsiTheme="majorHAnsi"/>
          <w:sz w:val="4"/>
          <w:szCs w:val="4"/>
        </w:rPr>
      </w:pPr>
    </w:p>
    <w:p w14:paraId="62988115" w14:textId="05987975" w:rsidR="00F67437" w:rsidRPr="00353EE1" w:rsidRDefault="00B022CA" w:rsidP="00BE07FB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22"/>
          <w:szCs w:val="22"/>
        </w:rPr>
      </w:pPr>
      <w:r w:rsidRPr="00353EE1">
        <w:rPr>
          <w:rFonts w:asciiTheme="majorHAnsi" w:hAnsiTheme="majorHAnsi"/>
          <w:sz w:val="22"/>
          <w:szCs w:val="22"/>
        </w:rPr>
        <w:t>2012-2013</w:t>
      </w:r>
      <w:r w:rsidRPr="00353EE1">
        <w:rPr>
          <w:rFonts w:asciiTheme="majorHAnsi" w:hAnsiTheme="majorHAnsi"/>
          <w:sz w:val="22"/>
          <w:szCs w:val="22"/>
        </w:rPr>
        <w:tab/>
      </w:r>
      <w:r w:rsidR="00E90FE3" w:rsidRPr="00355AF1">
        <w:rPr>
          <w:rFonts w:asciiTheme="majorHAnsi" w:hAnsiTheme="majorHAnsi"/>
          <w:b/>
          <w:sz w:val="22"/>
          <w:szCs w:val="22"/>
        </w:rPr>
        <w:t>BS in Information Technology</w:t>
      </w:r>
      <w:r w:rsidR="00E90FE3" w:rsidRPr="00353EE1">
        <w:rPr>
          <w:rFonts w:asciiTheme="majorHAnsi" w:hAnsiTheme="majorHAnsi"/>
          <w:sz w:val="22"/>
          <w:szCs w:val="22"/>
        </w:rPr>
        <w:tab/>
      </w:r>
      <w:r w:rsidR="00E90FE3" w:rsidRPr="00353EE1">
        <w:rPr>
          <w:rFonts w:asciiTheme="majorHAnsi" w:hAnsiTheme="majorHAnsi"/>
          <w:sz w:val="22"/>
          <w:szCs w:val="22"/>
        </w:rPr>
        <w:tab/>
      </w:r>
      <w:r w:rsidR="00E90FE3" w:rsidRPr="00353EE1">
        <w:rPr>
          <w:rFonts w:asciiTheme="majorHAnsi" w:hAnsiTheme="majorHAnsi"/>
          <w:sz w:val="22"/>
          <w:szCs w:val="22"/>
        </w:rPr>
        <w:tab/>
      </w:r>
      <w:r w:rsidR="00F67437" w:rsidRPr="00353EE1">
        <w:rPr>
          <w:rFonts w:asciiTheme="majorHAnsi" w:hAnsiTheme="majorHAnsi"/>
          <w:sz w:val="22"/>
          <w:szCs w:val="22"/>
        </w:rPr>
        <w:t>Colorado State University</w:t>
      </w:r>
      <w:r w:rsidR="00F67437" w:rsidRPr="00353EE1">
        <w:rPr>
          <w:rFonts w:asciiTheme="majorHAnsi" w:hAnsiTheme="majorHAnsi"/>
          <w:sz w:val="22"/>
          <w:szCs w:val="22"/>
        </w:rPr>
        <w:tab/>
      </w:r>
      <w:r w:rsidRPr="00353EE1">
        <w:rPr>
          <w:rFonts w:asciiTheme="majorHAnsi" w:hAnsiTheme="majorHAnsi"/>
          <w:sz w:val="22"/>
          <w:szCs w:val="22"/>
        </w:rPr>
        <w:t>GPA</w:t>
      </w:r>
      <w:r w:rsidR="00F67437" w:rsidRPr="00353EE1">
        <w:rPr>
          <w:rFonts w:asciiTheme="majorHAnsi" w:hAnsiTheme="majorHAnsi"/>
          <w:sz w:val="22"/>
          <w:szCs w:val="22"/>
        </w:rPr>
        <w:t>: 3.96</w:t>
      </w:r>
    </w:p>
    <w:p w14:paraId="0F9CEBFB" w14:textId="45782345" w:rsidR="00F67437" w:rsidRPr="00353EE1" w:rsidRDefault="00B022CA" w:rsidP="00BE07FB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22"/>
          <w:szCs w:val="22"/>
        </w:rPr>
      </w:pPr>
      <w:r w:rsidRPr="00353EE1">
        <w:rPr>
          <w:rFonts w:asciiTheme="majorHAnsi" w:hAnsiTheme="majorHAnsi"/>
          <w:sz w:val="22"/>
          <w:szCs w:val="22"/>
        </w:rPr>
        <w:tab/>
      </w:r>
      <w:r w:rsidR="00F67437" w:rsidRPr="00353EE1">
        <w:rPr>
          <w:rFonts w:asciiTheme="majorHAnsi" w:hAnsiTheme="majorHAnsi"/>
          <w:sz w:val="22"/>
          <w:szCs w:val="22"/>
        </w:rPr>
        <w:t>Minor in Business</w:t>
      </w:r>
    </w:p>
    <w:p w14:paraId="7A8C7C0A" w14:textId="77777777" w:rsidR="00F67437" w:rsidRPr="00353EE1" w:rsidRDefault="00F67437" w:rsidP="00BE07FB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4"/>
          <w:szCs w:val="4"/>
        </w:rPr>
      </w:pPr>
    </w:p>
    <w:p w14:paraId="4A0767BA" w14:textId="2CEDD686" w:rsidR="009C4CAB" w:rsidRPr="00411F62" w:rsidRDefault="00B022CA" w:rsidP="00BE07FB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22"/>
          <w:szCs w:val="22"/>
        </w:rPr>
      </w:pPr>
      <w:r w:rsidRPr="00353EE1">
        <w:rPr>
          <w:rFonts w:asciiTheme="majorHAnsi" w:hAnsiTheme="majorHAnsi"/>
          <w:sz w:val="22"/>
          <w:szCs w:val="22"/>
        </w:rPr>
        <w:t>2005-2008</w:t>
      </w:r>
      <w:r w:rsidRPr="00353EE1">
        <w:rPr>
          <w:rFonts w:asciiTheme="majorHAnsi" w:hAnsiTheme="majorHAnsi"/>
          <w:sz w:val="22"/>
          <w:szCs w:val="22"/>
        </w:rPr>
        <w:tab/>
      </w:r>
      <w:r w:rsidR="00F67437" w:rsidRPr="00355AF1">
        <w:rPr>
          <w:rFonts w:asciiTheme="majorHAnsi" w:hAnsiTheme="majorHAnsi"/>
          <w:b/>
          <w:sz w:val="22"/>
          <w:szCs w:val="22"/>
        </w:rPr>
        <w:t>AAS in M</w:t>
      </w:r>
      <w:r w:rsidRPr="00355AF1">
        <w:rPr>
          <w:rFonts w:asciiTheme="majorHAnsi" w:hAnsiTheme="majorHAnsi"/>
          <w:b/>
          <w:sz w:val="22"/>
          <w:szCs w:val="22"/>
        </w:rPr>
        <w:t>arine Technology</w:t>
      </w:r>
      <w:r w:rsidRPr="00411F62">
        <w:rPr>
          <w:rFonts w:asciiTheme="majorHAnsi" w:hAnsiTheme="majorHAnsi"/>
          <w:sz w:val="22"/>
          <w:szCs w:val="22"/>
        </w:rPr>
        <w:tab/>
      </w:r>
      <w:r w:rsidRPr="00411F62">
        <w:rPr>
          <w:rFonts w:asciiTheme="majorHAnsi" w:hAnsiTheme="majorHAnsi"/>
          <w:sz w:val="22"/>
          <w:szCs w:val="22"/>
        </w:rPr>
        <w:tab/>
      </w:r>
      <w:r w:rsidRPr="00411F62">
        <w:rPr>
          <w:rFonts w:asciiTheme="majorHAnsi" w:hAnsiTheme="majorHAnsi"/>
          <w:sz w:val="22"/>
          <w:szCs w:val="22"/>
        </w:rPr>
        <w:tab/>
        <w:t>Cape Fear CC</w:t>
      </w:r>
      <w:r w:rsidR="00F67437" w:rsidRPr="00411F62">
        <w:rPr>
          <w:rFonts w:asciiTheme="majorHAnsi" w:hAnsiTheme="majorHAnsi"/>
          <w:sz w:val="22"/>
          <w:szCs w:val="22"/>
        </w:rPr>
        <w:tab/>
      </w:r>
      <w:r w:rsidR="00F67437" w:rsidRPr="00411F62">
        <w:rPr>
          <w:rFonts w:asciiTheme="majorHAnsi" w:hAnsiTheme="majorHAnsi"/>
          <w:sz w:val="22"/>
          <w:szCs w:val="22"/>
        </w:rPr>
        <w:tab/>
      </w:r>
      <w:r w:rsidRPr="00411F62">
        <w:rPr>
          <w:rFonts w:asciiTheme="majorHAnsi" w:hAnsiTheme="majorHAnsi"/>
          <w:sz w:val="22"/>
          <w:szCs w:val="22"/>
        </w:rPr>
        <w:tab/>
      </w:r>
      <w:r w:rsidR="00F67437" w:rsidRPr="00411F62">
        <w:rPr>
          <w:rFonts w:asciiTheme="majorHAnsi" w:hAnsiTheme="majorHAnsi"/>
          <w:sz w:val="22"/>
          <w:szCs w:val="22"/>
        </w:rPr>
        <w:t>GPA: 3.67</w:t>
      </w:r>
    </w:p>
    <w:p w14:paraId="454F2340" w14:textId="77777777" w:rsidR="001C0AB8" w:rsidRDefault="001C0AB8" w:rsidP="001C0AB8">
      <w:pPr>
        <w:tabs>
          <w:tab w:val="left" w:pos="180"/>
        </w:tabs>
        <w:rPr>
          <w:rFonts w:asciiTheme="majorHAnsi" w:hAnsiTheme="majorHAnsi"/>
          <w:sz w:val="10"/>
          <w:szCs w:val="10"/>
        </w:rPr>
      </w:pPr>
    </w:p>
    <w:p w14:paraId="4336A089" w14:textId="77777777" w:rsidR="00411F62" w:rsidRPr="00E90FE3" w:rsidRDefault="00411F62" w:rsidP="00411F62">
      <w:pPr>
        <w:pBdr>
          <w:bottom w:val="single" w:sz="6" w:space="1" w:color="auto"/>
        </w:pBdr>
        <w:tabs>
          <w:tab w:val="left" w:pos="180"/>
          <w:tab w:val="left" w:pos="1620"/>
        </w:tabs>
        <w:rPr>
          <w:rFonts w:asciiTheme="majorHAnsi" w:hAnsiTheme="majorHAnsi"/>
          <w:color w:val="auto"/>
          <w:sz w:val="28"/>
          <w:szCs w:val="28"/>
        </w:rPr>
      </w:pPr>
      <w:r w:rsidRPr="00E90FE3">
        <w:rPr>
          <w:rFonts w:asciiTheme="majorHAnsi" w:hAnsiTheme="majorHAnsi"/>
          <w:color w:val="auto"/>
          <w:sz w:val="28"/>
          <w:szCs w:val="28"/>
        </w:rPr>
        <w:t>CERTIFICATIONS &amp; ACCOMPLISHMENTS</w:t>
      </w:r>
    </w:p>
    <w:p w14:paraId="21B98FA0" w14:textId="77777777" w:rsidR="00411F62" w:rsidRPr="00BE07FB" w:rsidRDefault="00411F62" w:rsidP="00411F62">
      <w:pPr>
        <w:tabs>
          <w:tab w:val="left" w:pos="180"/>
        </w:tabs>
        <w:jc w:val="center"/>
        <w:rPr>
          <w:rFonts w:asciiTheme="majorHAnsi" w:hAnsiTheme="majorHAnsi"/>
          <w:b/>
          <w:sz w:val="4"/>
          <w:szCs w:val="4"/>
        </w:rPr>
      </w:pPr>
    </w:p>
    <w:p w14:paraId="66C7A29F" w14:textId="2CADF5E6" w:rsidR="00411F62" w:rsidRPr="00411F62" w:rsidRDefault="000F1623" w:rsidP="00411F62">
      <w:pPr>
        <w:tabs>
          <w:tab w:val="left" w:pos="180"/>
        </w:tabs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Google Analytics IQ       </w:t>
      </w:r>
      <w:r w:rsidR="006022FF">
        <w:rPr>
          <w:rFonts w:asciiTheme="majorHAnsi" w:hAnsiTheme="majorHAnsi"/>
          <w:sz w:val="22"/>
          <w:szCs w:val="22"/>
        </w:rPr>
        <w:t>Linux</w:t>
      </w:r>
      <w:proofErr w:type="gramStart"/>
      <w:r w:rsidR="006022FF">
        <w:rPr>
          <w:rFonts w:asciiTheme="majorHAnsi" w:hAnsiTheme="majorHAnsi"/>
          <w:sz w:val="22"/>
          <w:szCs w:val="22"/>
        </w:rPr>
        <w:t>+</w:t>
      </w:r>
      <w:r>
        <w:rPr>
          <w:rFonts w:asciiTheme="majorHAnsi" w:hAnsiTheme="majorHAnsi"/>
          <w:sz w:val="22"/>
          <w:szCs w:val="22"/>
        </w:rPr>
        <w:t xml:space="preserve">       </w:t>
      </w:r>
      <w:r w:rsidR="0067391E">
        <w:rPr>
          <w:rFonts w:asciiTheme="majorHAnsi" w:hAnsiTheme="majorHAnsi"/>
          <w:sz w:val="22"/>
          <w:szCs w:val="22"/>
        </w:rPr>
        <w:t>Security</w:t>
      </w:r>
      <w:proofErr w:type="gramEnd"/>
      <w:r w:rsidR="0067391E">
        <w:rPr>
          <w:rFonts w:asciiTheme="majorHAnsi" w:hAnsiTheme="majorHAnsi"/>
          <w:sz w:val="22"/>
          <w:szCs w:val="22"/>
        </w:rPr>
        <w:t>+</w:t>
      </w:r>
      <w:r>
        <w:rPr>
          <w:rFonts w:asciiTheme="majorHAnsi" w:hAnsiTheme="majorHAnsi"/>
          <w:sz w:val="22"/>
          <w:szCs w:val="22"/>
        </w:rPr>
        <w:t xml:space="preserve">       </w:t>
      </w:r>
      <w:r w:rsidR="00411F62" w:rsidRPr="00411F62">
        <w:rPr>
          <w:rFonts w:asciiTheme="majorHAnsi" w:hAnsiTheme="majorHAnsi"/>
          <w:sz w:val="22"/>
          <w:szCs w:val="22"/>
        </w:rPr>
        <w:t xml:space="preserve">SUSE </w:t>
      </w:r>
      <w:r w:rsidR="006022FF">
        <w:rPr>
          <w:rFonts w:asciiTheme="majorHAnsi" w:hAnsiTheme="majorHAnsi"/>
          <w:sz w:val="22"/>
          <w:szCs w:val="22"/>
        </w:rPr>
        <w:t>Certified</w:t>
      </w:r>
      <w:r>
        <w:rPr>
          <w:rFonts w:asciiTheme="majorHAnsi" w:hAnsiTheme="majorHAnsi"/>
          <w:sz w:val="22"/>
          <w:szCs w:val="22"/>
        </w:rPr>
        <w:t xml:space="preserve">     </w:t>
      </w:r>
      <w:r w:rsidR="006022FF">
        <w:rPr>
          <w:rFonts w:asciiTheme="majorHAnsi" w:hAnsiTheme="majorHAnsi"/>
          <w:sz w:val="22"/>
          <w:szCs w:val="22"/>
        </w:rPr>
        <w:t xml:space="preserve"> </w:t>
      </w:r>
      <w:r w:rsidR="00411F62" w:rsidRPr="00411F62">
        <w:rPr>
          <w:rFonts w:asciiTheme="majorHAnsi" w:hAnsiTheme="majorHAnsi"/>
          <w:sz w:val="22"/>
          <w:szCs w:val="22"/>
        </w:rPr>
        <w:t>Linux Admin</w:t>
      </w:r>
      <w:r>
        <w:rPr>
          <w:rFonts w:asciiTheme="majorHAnsi" w:hAnsiTheme="majorHAnsi"/>
          <w:sz w:val="22"/>
          <w:szCs w:val="22"/>
        </w:rPr>
        <w:t xml:space="preserve">       </w:t>
      </w:r>
      <w:r w:rsidR="00411F62" w:rsidRPr="00411F62">
        <w:rPr>
          <w:rFonts w:asciiTheme="majorHAnsi" w:hAnsiTheme="majorHAnsi"/>
          <w:sz w:val="22"/>
          <w:szCs w:val="22"/>
        </w:rPr>
        <w:t>LPIC-1</w:t>
      </w:r>
      <w:r>
        <w:rPr>
          <w:rFonts w:asciiTheme="majorHAnsi" w:hAnsiTheme="majorHAnsi"/>
          <w:sz w:val="22"/>
          <w:szCs w:val="22"/>
        </w:rPr>
        <w:t xml:space="preserve">       </w:t>
      </w:r>
      <w:r w:rsidR="00411F62" w:rsidRPr="00411F62">
        <w:rPr>
          <w:rFonts w:asciiTheme="majorHAnsi" w:hAnsiTheme="majorHAnsi"/>
          <w:sz w:val="22"/>
          <w:szCs w:val="22"/>
        </w:rPr>
        <w:t>A+</w:t>
      </w:r>
      <w:r>
        <w:rPr>
          <w:rFonts w:asciiTheme="majorHAnsi" w:hAnsiTheme="majorHAnsi"/>
          <w:sz w:val="22"/>
          <w:szCs w:val="22"/>
        </w:rPr>
        <w:t xml:space="preserve">       </w:t>
      </w:r>
      <w:proofErr w:type="spellStart"/>
      <w:r w:rsidR="00411F62" w:rsidRPr="00EB3BC4">
        <w:rPr>
          <w:rFonts w:asciiTheme="majorHAnsi" w:hAnsiTheme="majorHAnsi"/>
          <w:color w:val="3366FF"/>
          <w:sz w:val="22"/>
          <w:szCs w:val="22"/>
        </w:rPr>
        <w:t>InfosecWriters</w:t>
      </w:r>
      <w:proofErr w:type="spellEnd"/>
      <w:r w:rsidR="00411F62" w:rsidRPr="00EB3BC4">
        <w:rPr>
          <w:rFonts w:asciiTheme="majorHAnsi" w:hAnsiTheme="majorHAnsi"/>
          <w:color w:val="3366FF"/>
          <w:sz w:val="22"/>
          <w:szCs w:val="22"/>
        </w:rPr>
        <w:t xml:space="preserve"> Author</w:t>
      </w:r>
    </w:p>
    <w:p w14:paraId="289463B6" w14:textId="77777777" w:rsidR="00411F62" w:rsidRPr="00411F62" w:rsidRDefault="00411F62" w:rsidP="001C0AB8">
      <w:pPr>
        <w:pBdr>
          <w:bottom w:val="single" w:sz="6" w:space="1" w:color="auto"/>
        </w:pBdr>
        <w:tabs>
          <w:tab w:val="left" w:pos="180"/>
        </w:tabs>
        <w:rPr>
          <w:rFonts w:asciiTheme="majorHAnsi" w:hAnsiTheme="majorHAnsi"/>
          <w:color w:val="auto"/>
          <w:sz w:val="10"/>
          <w:szCs w:val="10"/>
        </w:rPr>
      </w:pPr>
    </w:p>
    <w:p w14:paraId="08081762" w14:textId="6762AF43" w:rsidR="001C0AB8" w:rsidRPr="00E90FE3" w:rsidRDefault="001C0AB8" w:rsidP="001C0AB8">
      <w:pPr>
        <w:pBdr>
          <w:bottom w:val="single" w:sz="6" w:space="1" w:color="auto"/>
        </w:pBdr>
        <w:tabs>
          <w:tab w:val="left" w:pos="180"/>
        </w:tabs>
        <w:rPr>
          <w:rFonts w:asciiTheme="majorHAnsi" w:hAnsiTheme="majorHAnsi"/>
          <w:color w:val="auto"/>
          <w:sz w:val="28"/>
          <w:szCs w:val="28"/>
        </w:rPr>
      </w:pPr>
      <w:r w:rsidRPr="00E90FE3">
        <w:rPr>
          <w:rFonts w:asciiTheme="majorHAnsi" w:hAnsiTheme="majorHAnsi"/>
          <w:color w:val="auto"/>
          <w:sz w:val="28"/>
          <w:szCs w:val="28"/>
        </w:rPr>
        <w:t>EXPERIENCE</w:t>
      </w:r>
    </w:p>
    <w:p w14:paraId="07540665" w14:textId="77777777" w:rsidR="001C0AB8" w:rsidRPr="001C0AB8" w:rsidRDefault="001C0AB8" w:rsidP="001C0AB8">
      <w:pPr>
        <w:tabs>
          <w:tab w:val="left" w:pos="180"/>
        </w:tabs>
        <w:rPr>
          <w:rFonts w:asciiTheme="majorHAnsi" w:hAnsiTheme="majorHAnsi"/>
          <w:sz w:val="4"/>
          <w:szCs w:val="4"/>
        </w:rPr>
      </w:pPr>
    </w:p>
    <w:p w14:paraId="701E7EE8" w14:textId="0564A33E" w:rsidR="00FE5765" w:rsidRDefault="00FE5765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2016-Present</w:t>
      </w:r>
      <w:r>
        <w:rPr>
          <w:rFonts w:asciiTheme="majorHAnsi" w:hAnsiTheme="majorHAnsi"/>
          <w:b/>
          <w:sz w:val="22"/>
          <w:szCs w:val="22"/>
        </w:rPr>
        <w:tab/>
        <w:t>Web Content Specialist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>Savannah State University</w:t>
      </w:r>
      <w:r>
        <w:rPr>
          <w:rFonts w:asciiTheme="majorHAnsi" w:hAnsiTheme="majorHAnsi"/>
          <w:b/>
          <w:sz w:val="22"/>
          <w:szCs w:val="22"/>
        </w:rPr>
        <w:tab/>
        <w:t>Savannah, GA</w:t>
      </w:r>
    </w:p>
    <w:p w14:paraId="249BBB14" w14:textId="77777777" w:rsidR="00FE5765" w:rsidRDefault="00FE5765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b/>
          <w:sz w:val="4"/>
          <w:szCs w:val="4"/>
        </w:rPr>
      </w:pPr>
    </w:p>
    <w:p w14:paraId="0911185F" w14:textId="3D23C985" w:rsidR="00FE5765" w:rsidRPr="000F1623" w:rsidRDefault="00FE5765" w:rsidP="00FE5765">
      <w:pPr>
        <w:pStyle w:val="ListParagraph"/>
        <w:numPr>
          <w:ilvl w:val="0"/>
          <w:numId w:val="27"/>
        </w:numPr>
        <w:tabs>
          <w:tab w:val="left" w:pos="180"/>
          <w:tab w:val="left" w:pos="1620"/>
        </w:tabs>
        <w:rPr>
          <w:rFonts w:asciiTheme="majorHAnsi" w:hAnsiTheme="majorHAnsi"/>
          <w:b/>
          <w:color w:val="3366FF"/>
          <w:sz w:val="22"/>
          <w:szCs w:val="22"/>
        </w:rPr>
      </w:pPr>
      <w:r w:rsidRPr="000F1623">
        <w:rPr>
          <w:rFonts w:asciiTheme="majorHAnsi" w:hAnsiTheme="majorHAnsi"/>
          <w:color w:val="3366FF"/>
          <w:sz w:val="22"/>
          <w:szCs w:val="22"/>
        </w:rPr>
        <w:t xml:space="preserve">Create and manage web content for college entities including HTML, CSS, </w:t>
      </w:r>
      <w:proofErr w:type="spellStart"/>
      <w:r w:rsidRPr="000F1623">
        <w:rPr>
          <w:rFonts w:asciiTheme="majorHAnsi" w:hAnsiTheme="majorHAnsi"/>
          <w:color w:val="3366FF"/>
          <w:sz w:val="22"/>
          <w:szCs w:val="22"/>
        </w:rPr>
        <w:t>Javascript</w:t>
      </w:r>
      <w:proofErr w:type="spellEnd"/>
      <w:r w:rsidRPr="000F1623">
        <w:rPr>
          <w:rFonts w:asciiTheme="majorHAnsi" w:hAnsiTheme="majorHAnsi"/>
          <w:color w:val="3366FF"/>
          <w:sz w:val="22"/>
          <w:szCs w:val="22"/>
        </w:rPr>
        <w:t>, and jQuery manipulation</w:t>
      </w:r>
    </w:p>
    <w:p w14:paraId="20F6BDDF" w14:textId="77777777" w:rsidR="00FE5765" w:rsidRPr="00FE5765" w:rsidRDefault="00FE5765" w:rsidP="00FE5765">
      <w:pPr>
        <w:pStyle w:val="ListParagraph"/>
        <w:tabs>
          <w:tab w:val="left" w:pos="180"/>
          <w:tab w:val="left" w:pos="1620"/>
        </w:tabs>
        <w:ind w:left="900"/>
        <w:rPr>
          <w:rFonts w:asciiTheme="majorHAnsi" w:hAnsiTheme="majorHAnsi"/>
          <w:b/>
          <w:sz w:val="10"/>
          <w:szCs w:val="10"/>
        </w:rPr>
      </w:pPr>
    </w:p>
    <w:p w14:paraId="3D861567" w14:textId="5A9A64EB" w:rsidR="001C0AB8" w:rsidRDefault="001C0AB8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b/>
          <w:sz w:val="22"/>
          <w:szCs w:val="22"/>
        </w:rPr>
      </w:pPr>
      <w:r w:rsidRPr="00E8752F">
        <w:rPr>
          <w:rFonts w:asciiTheme="majorHAnsi" w:hAnsiTheme="majorHAnsi"/>
          <w:b/>
          <w:sz w:val="22"/>
          <w:szCs w:val="22"/>
        </w:rPr>
        <w:t>20</w:t>
      </w:r>
      <w:r w:rsidR="00AD50EA">
        <w:rPr>
          <w:rFonts w:asciiTheme="majorHAnsi" w:hAnsiTheme="majorHAnsi"/>
          <w:b/>
          <w:sz w:val="22"/>
          <w:szCs w:val="22"/>
        </w:rPr>
        <w:t>14-</w:t>
      </w:r>
      <w:r w:rsidR="00FE5765">
        <w:rPr>
          <w:rFonts w:asciiTheme="majorHAnsi" w:hAnsiTheme="majorHAnsi"/>
          <w:b/>
          <w:sz w:val="22"/>
          <w:szCs w:val="22"/>
        </w:rPr>
        <w:t>2016</w:t>
      </w:r>
      <w:r w:rsidR="00AD50EA">
        <w:rPr>
          <w:rFonts w:asciiTheme="majorHAnsi" w:hAnsiTheme="majorHAnsi"/>
          <w:b/>
          <w:sz w:val="22"/>
          <w:szCs w:val="22"/>
        </w:rPr>
        <w:tab/>
      </w:r>
      <w:r w:rsidR="00E8752F" w:rsidRPr="00E8752F">
        <w:rPr>
          <w:rFonts w:asciiTheme="majorHAnsi" w:hAnsiTheme="majorHAnsi"/>
          <w:b/>
          <w:sz w:val="22"/>
          <w:szCs w:val="22"/>
        </w:rPr>
        <w:t>Techn</w:t>
      </w:r>
      <w:bookmarkStart w:id="0" w:name="_GoBack"/>
      <w:bookmarkEnd w:id="0"/>
      <w:r w:rsidR="00E8752F" w:rsidRPr="00E8752F">
        <w:rPr>
          <w:rFonts w:asciiTheme="majorHAnsi" w:hAnsiTheme="majorHAnsi"/>
          <w:b/>
          <w:sz w:val="22"/>
          <w:szCs w:val="22"/>
        </w:rPr>
        <w:t>ology Facilitator</w:t>
      </w:r>
      <w:r w:rsidRPr="00E8752F">
        <w:rPr>
          <w:rFonts w:asciiTheme="majorHAnsi" w:hAnsiTheme="majorHAnsi"/>
          <w:b/>
          <w:sz w:val="22"/>
          <w:szCs w:val="22"/>
        </w:rPr>
        <w:tab/>
      </w:r>
      <w:r w:rsidRPr="00E8752F">
        <w:rPr>
          <w:rFonts w:asciiTheme="majorHAnsi" w:hAnsiTheme="majorHAnsi"/>
          <w:b/>
          <w:sz w:val="22"/>
          <w:szCs w:val="22"/>
        </w:rPr>
        <w:tab/>
      </w:r>
      <w:r w:rsidR="00E8752F">
        <w:rPr>
          <w:rFonts w:asciiTheme="majorHAnsi" w:hAnsiTheme="majorHAnsi"/>
          <w:b/>
          <w:sz w:val="22"/>
          <w:szCs w:val="22"/>
        </w:rPr>
        <w:tab/>
        <w:t>NHCS-Snipes Elementary</w:t>
      </w:r>
      <w:r w:rsidR="00AD50EA">
        <w:rPr>
          <w:rFonts w:asciiTheme="majorHAnsi" w:hAnsiTheme="majorHAnsi"/>
          <w:b/>
          <w:sz w:val="22"/>
          <w:szCs w:val="22"/>
        </w:rPr>
        <w:tab/>
      </w:r>
      <w:r w:rsidRPr="00E8752F">
        <w:rPr>
          <w:rFonts w:asciiTheme="majorHAnsi" w:hAnsiTheme="majorHAnsi"/>
          <w:b/>
          <w:sz w:val="22"/>
          <w:szCs w:val="22"/>
        </w:rPr>
        <w:t>Wilmington, NC</w:t>
      </w:r>
    </w:p>
    <w:p w14:paraId="47F6230E" w14:textId="77777777" w:rsidR="00E8752F" w:rsidRPr="00E8752F" w:rsidRDefault="00E8752F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b/>
          <w:sz w:val="4"/>
          <w:szCs w:val="4"/>
        </w:rPr>
      </w:pPr>
    </w:p>
    <w:p w14:paraId="1D32F09A" w14:textId="4C628DE1" w:rsidR="001C0AB8" w:rsidRPr="00E8752F" w:rsidRDefault="001F0F56" w:rsidP="00AD50EA">
      <w:pPr>
        <w:pStyle w:val="ListParagraph"/>
        <w:numPr>
          <w:ilvl w:val="0"/>
          <w:numId w:val="23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Provide</w:t>
      </w:r>
      <w:r w:rsidR="00FE5765">
        <w:rPr>
          <w:rFonts w:asciiTheme="majorHAnsi" w:hAnsiTheme="majorHAnsi"/>
          <w:sz w:val="22"/>
          <w:szCs w:val="22"/>
        </w:rPr>
        <w:t>d</w:t>
      </w:r>
      <w:r>
        <w:rPr>
          <w:rFonts w:asciiTheme="majorHAnsi" w:hAnsiTheme="majorHAnsi"/>
          <w:sz w:val="22"/>
          <w:szCs w:val="22"/>
        </w:rPr>
        <w:t xml:space="preserve"> support</w:t>
      </w:r>
      <w:r w:rsidR="001C0AB8" w:rsidRPr="00E8752F">
        <w:rPr>
          <w:rFonts w:asciiTheme="majorHAnsi" w:hAnsiTheme="majorHAnsi"/>
          <w:sz w:val="22"/>
          <w:szCs w:val="22"/>
        </w:rPr>
        <w:t xml:space="preserve"> for large school with over 400 devices </w:t>
      </w:r>
      <w:r w:rsidR="00A569FC">
        <w:rPr>
          <w:rFonts w:asciiTheme="majorHAnsi" w:hAnsiTheme="majorHAnsi"/>
          <w:sz w:val="22"/>
          <w:szCs w:val="22"/>
        </w:rPr>
        <w:t>including desktops, laptops, and iPads</w:t>
      </w:r>
    </w:p>
    <w:p w14:paraId="0AF5719D" w14:textId="2D5C0C7D" w:rsidR="00BD7181" w:rsidRDefault="0070721E" w:rsidP="001F0F56">
      <w:pPr>
        <w:pStyle w:val="ListParagraph"/>
        <w:numPr>
          <w:ilvl w:val="0"/>
          <w:numId w:val="23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Update</w:t>
      </w:r>
      <w:r w:rsidR="00FE5765">
        <w:rPr>
          <w:rFonts w:asciiTheme="majorHAnsi" w:hAnsiTheme="majorHAnsi"/>
          <w:sz w:val="22"/>
          <w:szCs w:val="22"/>
        </w:rPr>
        <w:t>d</w:t>
      </w:r>
      <w:r>
        <w:rPr>
          <w:rFonts w:asciiTheme="majorHAnsi" w:hAnsiTheme="majorHAnsi"/>
          <w:sz w:val="22"/>
          <w:szCs w:val="22"/>
        </w:rPr>
        <w:t>, m</w:t>
      </w:r>
      <w:r w:rsidR="00BD7181">
        <w:rPr>
          <w:rFonts w:asciiTheme="majorHAnsi" w:hAnsiTheme="majorHAnsi"/>
          <w:sz w:val="22"/>
          <w:szCs w:val="22"/>
        </w:rPr>
        <w:t>aintain</w:t>
      </w:r>
      <w:r w:rsidR="00FE5765">
        <w:rPr>
          <w:rFonts w:asciiTheme="majorHAnsi" w:hAnsiTheme="majorHAnsi"/>
          <w:sz w:val="22"/>
          <w:szCs w:val="22"/>
        </w:rPr>
        <w:t>ed</w:t>
      </w:r>
      <w:r>
        <w:rPr>
          <w:rFonts w:asciiTheme="majorHAnsi" w:hAnsiTheme="majorHAnsi"/>
          <w:sz w:val="22"/>
          <w:szCs w:val="22"/>
        </w:rPr>
        <w:t>, and improve</w:t>
      </w:r>
      <w:r w:rsidR="00FE5765">
        <w:rPr>
          <w:rFonts w:asciiTheme="majorHAnsi" w:hAnsiTheme="majorHAnsi"/>
          <w:sz w:val="22"/>
          <w:szCs w:val="22"/>
        </w:rPr>
        <w:t>d</w:t>
      </w:r>
      <w:r>
        <w:rPr>
          <w:rFonts w:asciiTheme="majorHAnsi" w:hAnsiTheme="majorHAnsi"/>
          <w:sz w:val="22"/>
          <w:szCs w:val="22"/>
        </w:rPr>
        <w:t xml:space="preserve"> school website as needed</w:t>
      </w:r>
    </w:p>
    <w:p w14:paraId="269917F8" w14:textId="3F57E6AF" w:rsidR="001F0F56" w:rsidRDefault="001F0F56" w:rsidP="00AD50EA">
      <w:pPr>
        <w:pStyle w:val="ListParagraph"/>
        <w:numPr>
          <w:ilvl w:val="0"/>
          <w:numId w:val="23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Provide</w:t>
      </w:r>
      <w:r w:rsidR="00FE5765">
        <w:rPr>
          <w:rFonts w:asciiTheme="majorHAnsi" w:hAnsiTheme="majorHAnsi"/>
          <w:sz w:val="22"/>
          <w:szCs w:val="22"/>
        </w:rPr>
        <w:t>d</w:t>
      </w:r>
      <w:r>
        <w:rPr>
          <w:rFonts w:asciiTheme="majorHAnsi" w:hAnsiTheme="majorHAnsi"/>
          <w:sz w:val="22"/>
          <w:szCs w:val="22"/>
        </w:rPr>
        <w:t xml:space="preserve"> </w:t>
      </w:r>
      <w:r w:rsidRPr="00E8752F">
        <w:rPr>
          <w:rFonts w:asciiTheme="majorHAnsi" w:hAnsiTheme="majorHAnsi"/>
          <w:sz w:val="22"/>
          <w:szCs w:val="22"/>
        </w:rPr>
        <w:t>Google Apps training and guidance</w:t>
      </w:r>
    </w:p>
    <w:p w14:paraId="66317B33" w14:textId="00F4E58B" w:rsidR="001F0F56" w:rsidRPr="00BD7181" w:rsidRDefault="00BD7181" w:rsidP="00BD7181">
      <w:pPr>
        <w:pStyle w:val="ListParagraph"/>
        <w:numPr>
          <w:ilvl w:val="0"/>
          <w:numId w:val="23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Install</w:t>
      </w:r>
      <w:r w:rsidR="00FE5765">
        <w:rPr>
          <w:rFonts w:asciiTheme="majorHAnsi" w:hAnsiTheme="majorHAnsi"/>
          <w:sz w:val="22"/>
          <w:szCs w:val="22"/>
        </w:rPr>
        <w:t>ed</w:t>
      </w:r>
      <w:r>
        <w:rPr>
          <w:rFonts w:asciiTheme="majorHAnsi" w:hAnsiTheme="majorHAnsi"/>
          <w:sz w:val="22"/>
          <w:szCs w:val="22"/>
        </w:rPr>
        <w:t xml:space="preserve"> and maintain</w:t>
      </w:r>
      <w:r w:rsidR="00FE5765">
        <w:rPr>
          <w:rFonts w:asciiTheme="majorHAnsi" w:hAnsiTheme="majorHAnsi"/>
          <w:sz w:val="22"/>
          <w:szCs w:val="22"/>
        </w:rPr>
        <w:t>ed</w:t>
      </w:r>
      <w:r>
        <w:rPr>
          <w:rFonts w:asciiTheme="majorHAnsi" w:hAnsiTheme="majorHAnsi"/>
          <w:sz w:val="22"/>
          <w:szCs w:val="22"/>
        </w:rPr>
        <w:t xml:space="preserve"> network printers</w:t>
      </w:r>
    </w:p>
    <w:p w14:paraId="4645055C" w14:textId="38180E03" w:rsidR="001C0AB8" w:rsidRPr="00E8752F" w:rsidRDefault="00BD7181" w:rsidP="00AD50EA">
      <w:pPr>
        <w:pStyle w:val="ListParagraph"/>
        <w:numPr>
          <w:ilvl w:val="0"/>
          <w:numId w:val="23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Planned and carried out</w:t>
      </w:r>
      <w:r w:rsidR="00A569FC">
        <w:rPr>
          <w:rFonts w:asciiTheme="majorHAnsi" w:hAnsiTheme="majorHAnsi"/>
          <w:sz w:val="22"/>
          <w:szCs w:val="22"/>
        </w:rPr>
        <w:t xml:space="preserve"> upgrade from Windows XP to Windows 7</w:t>
      </w:r>
    </w:p>
    <w:p w14:paraId="528B3C81" w14:textId="168A640B" w:rsidR="001C0AB8" w:rsidRPr="00E8752F" w:rsidRDefault="001F0F56" w:rsidP="00AD50EA">
      <w:pPr>
        <w:pStyle w:val="ListParagraph"/>
        <w:numPr>
          <w:ilvl w:val="0"/>
          <w:numId w:val="23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Developed</w:t>
      </w:r>
      <w:r w:rsidR="001C0AB8" w:rsidRPr="00E8752F">
        <w:rPr>
          <w:rFonts w:asciiTheme="majorHAnsi" w:hAnsiTheme="majorHAnsi"/>
          <w:sz w:val="22"/>
          <w:szCs w:val="22"/>
        </w:rPr>
        <w:t xml:space="preserve"> system to lower printing consumable spending</w:t>
      </w:r>
    </w:p>
    <w:p w14:paraId="19C96E65" w14:textId="77777777" w:rsidR="001C0AB8" w:rsidRPr="00E8752F" w:rsidRDefault="001C0AB8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10"/>
          <w:szCs w:val="10"/>
        </w:rPr>
      </w:pPr>
    </w:p>
    <w:p w14:paraId="5F9CDADA" w14:textId="7A4BDEA1" w:rsidR="001C0AB8" w:rsidRDefault="001C0AB8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b/>
          <w:sz w:val="22"/>
          <w:szCs w:val="22"/>
        </w:rPr>
      </w:pPr>
      <w:r w:rsidRPr="00E8752F">
        <w:rPr>
          <w:rFonts w:asciiTheme="majorHAnsi" w:hAnsiTheme="majorHAnsi"/>
          <w:b/>
          <w:sz w:val="22"/>
          <w:szCs w:val="22"/>
        </w:rPr>
        <w:t>2008-2013</w:t>
      </w:r>
      <w:r w:rsidR="00AD50EA">
        <w:rPr>
          <w:rFonts w:asciiTheme="majorHAnsi" w:hAnsiTheme="majorHAnsi"/>
          <w:b/>
          <w:sz w:val="22"/>
          <w:szCs w:val="22"/>
        </w:rPr>
        <w:tab/>
      </w:r>
      <w:r w:rsidR="00BE07FB">
        <w:rPr>
          <w:rFonts w:asciiTheme="majorHAnsi" w:hAnsiTheme="majorHAnsi"/>
          <w:b/>
          <w:sz w:val="22"/>
          <w:szCs w:val="22"/>
        </w:rPr>
        <w:t xml:space="preserve">Geophysical </w:t>
      </w:r>
      <w:r w:rsidR="00E8752F" w:rsidRPr="00E8752F">
        <w:rPr>
          <w:rFonts w:asciiTheme="majorHAnsi" w:hAnsiTheme="majorHAnsi"/>
          <w:b/>
          <w:sz w:val="22"/>
          <w:szCs w:val="22"/>
        </w:rPr>
        <w:t>Tech</w:t>
      </w:r>
      <w:r w:rsidR="00BE07FB">
        <w:rPr>
          <w:rFonts w:asciiTheme="majorHAnsi" w:hAnsiTheme="majorHAnsi"/>
          <w:b/>
          <w:sz w:val="22"/>
          <w:szCs w:val="22"/>
        </w:rPr>
        <w:t>nician</w:t>
      </w:r>
      <w:r w:rsidR="00E8752F" w:rsidRPr="00E8752F">
        <w:rPr>
          <w:rFonts w:asciiTheme="majorHAnsi" w:hAnsiTheme="majorHAnsi"/>
          <w:b/>
          <w:sz w:val="22"/>
          <w:szCs w:val="22"/>
        </w:rPr>
        <w:t xml:space="preserve"> Shift Leader</w:t>
      </w:r>
      <w:r w:rsidR="00E8752F">
        <w:rPr>
          <w:rFonts w:asciiTheme="majorHAnsi" w:hAnsiTheme="majorHAnsi"/>
          <w:b/>
          <w:sz w:val="22"/>
          <w:szCs w:val="22"/>
        </w:rPr>
        <w:tab/>
      </w:r>
      <w:r w:rsidR="00BE07FB">
        <w:rPr>
          <w:rFonts w:asciiTheme="majorHAnsi" w:hAnsiTheme="majorHAnsi"/>
          <w:b/>
          <w:sz w:val="22"/>
          <w:szCs w:val="22"/>
        </w:rPr>
        <w:tab/>
      </w:r>
      <w:r w:rsidR="00E8752F">
        <w:rPr>
          <w:rFonts w:asciiTheme="majorHAnsi" w:hAnsiTheme="majorHAnsi"/>
          <w:b/>
          <w:sz w:val="22"/>
          <w:szCs w:val="22"/>
        </w:rPr>
        <w:t>CGG</w:t>
      </w:r>
      <w:r w:rsidR="00E8752F">
        <w:rPr>
          <w:rFonts w:asciiTheme="majorHAnsi" w:hAnsiTheme="majorHAnsi"/>
          <w:b/>
          <w:sz w:val="22"/>
          <w:szCs w:val="22"/>
        </w:rPr>
        <w:tab/>
      </w:r>
      <w:r w:rsidR="00E8752F">
        <w:rPr>
          <w:rFonts w:asciiTheme="majorHAnsi" w:hAnsiTheme="majorHAnsi"/>
          <w:b/>
          <w:sz w:val="22"/>
          <w:szCs w:val="22"/>
        </w:rPr>
        <w:tab/>
      </w:r>
      <w:r w:rsidR="00E8752F">
        <w:rPr>
          <w:rFonts w:asciiTheme="majorHAnsi" w:hAnsiTheme="majorHAnsi"/>
          <w:b/>
          <w:sz w:val="22"/>
          <w:szCs w:val="22"/>
        </w:rPr>
        <w:tab/>
      </w:r>
      <w:r w:rsidR="00E8752F">
        <w:rPr>
          <w:rFonts w:asciiTheme="majorHAnsi" w:hAnsiTheme="majorHAnsi"/>
          <w:b/>
          <w:sz w:val="22"/>
          <w:szCs w:val="22"/>
        </w:rPr>
        <w:tab/>
      </w:r>
      <w:r w:rsidRPr="00E8752F">
        <w:rPr>
          <w:rFonts w:asciiTheme="majorHAnsi" w:hAnsiTheme="majorHAnsi"/>
          <w:b/>
          <w:sz w:val="22"/>
          <w:szCs w:val="22"/>
        </w:rPr>
        <w:t>Global</w:t>
      </w:r>
    </w:p>
    <w:p w14:paraId="0B4102B1" w14:textId="77777777" w:rsidR="00E8752F" w:rsidRPr="00E8752F" w:rsidRDefault="00E8752F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b/>
          <w:sz w:val="4"/>
          <w:szCs w:val="4"/>
        </w:rPr>
      </w:pPr>
    </w:p>
    <w:p w14:paraId="43AAAC35" w14:textId="55BFF882" w:rsidR="001C0AB8" w:rsidRPr="00E8752F" w:rsidRDefault="001C0AB8" w:rsidP="00AD50EA">
      <w:pPr>
        <w:pStyle w:val="ListParagraph"/>
        <w:numPr>
          <w:ilvl w:val="0"/>
          <w:numId w:val="24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 w:rsidRPr="00E8752F">
        <w:rPr>
          <w:rFonts w:asciiTheme="majorHAnsi" w:hAnsiTheme="majorHAnsi"/>
          <w:sz w:val="22"/>
          <w:szCs w:val="22"/>
        </w:rPr>
        <w:t>Managed the utilization of Red Hat Linux and raid s</w:t>
      </w:r>
      <w:r w:rsidR="00A569FC">
        <w:rPr>
          <w:rFonts w:asciiTheme="majorHAnsi" w:hAnsiTheme="majorHAnsi"/>
          <w:sz w:val="22"/>
          <w:szCs w:val="22"/>
        </w:rPr>
        <w:t>torage</w:t>
      </w:r>
      <w:r w:rsidRPr="00E8752F">
        <w:rPr>
          <w:rFonts w:asciiTheme="majorHAnsi" w:hAnsiTheme="majorHAnsi"/>
          <w:sz w:val="22"/>
          <w:szCs w:val="22"/>
        </w:rPr>
        <w:t xml:space="preserve"> for data acquisition</w:t>
      </w:r>
      <w:r w:rsidR="0070721E">
        <w:rPr>
          <w:rFonts w:asciiTheme="majorHAnsi" w:hAnsiTheme="majorHAnsi"/>
          <w:sz w:val="22"/>
          <w:szCs w:val="22"/>
        </w:rPr>
        <w:t xml:space="preserve"> and analysis</w:t>
      </w:r>
    </w:p>
    <w:p w14:paraId="059D3830" w14:textId="3ACAFA80" w:rsidR="001C0AB8" w:rsidRPr="00E8752F" w:rsidRDefault="001C0AB8" w:rsidP="00AD50EA">
      <w:pPr>
        <w:pStyle w:val="ListParagraph"/>
        <w:numPr>
          <w:ilvl w:val="0"/>
          <w:numId w:val="24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 w:rsidRPr="00E8752F">
        <w:rPr>
          <w:rFonts w:asciiTheme="majorHAnsi" w:hAnsiTheme="majorHAnsi"/>
          <w:sz w:val="22"/>
          <w:szCs w:val="22"/>
        </w:rPr>
        <w:t>Successfully trained and led small multi-national/multi-cultural team</w:t>
      </w:r>
    </w:p>
    <w:p w14:paraId="7B812F20" w14:textId="7B0348B2" w:rsidR="001C0AB8" w:rsidRPr="00E8752F" w:rsidRDefault="001C0AB8" w:rsidP="00AD50EA">
      <w:pPr>
        <w:pStyle w:val="ListParagraph"/>
        <w:numPr>
          <w:ilvl w:val="0"/>
          <w:numId w:val="24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 w:rsidRPr="00E8752F">
        <w:rPr>
          <w:rFonts w:asciiTheme="majorHAnsi" w:hAnsiTheme="majorHAnsi"/>
          <w:sz w:val="22"/>
          <w:szCs w:val="22"/>
        </w:rPr>
        <w:t>Increased efficienc</w:t>
      </w:r>
      <w:r w:rsidR="00A569FC">
        <w:rPr>
          <w:rFonts w:asciiTheme="majorHAnsi" w:hAnsiTheme="majorHAnsi"/>
          <w:sz w:val="22"/>
          <w:szCs w:val="22"/>
        </w:rPr>
        <w:t xml:space="preserve">y of operations by creating </w:t>
      </w:r>
      <w:r w:rsidR="00F43454">
        <w:rPr>
          <w:rFonts w:asciiTheme="majorHAnsi" w:hAnsiTheme="majorHAnsi"/>
          <w:sz w:val="22"/>
          <w:szCs w:val="22"/>
        </w:rPr>
        <w:t>basic Linux and VBA scripts</w:t>
      </w:r>
    </w:p>
    <w:p w14:paraId="25F9C67A" w14:textId="3DF1AEE7" w:rsidR="001C0AB8" w:rsidRPr="00E8752F" w:rsidRDefault="001C0AB8" w:rsidP="00AD50EA">
      <w:pPr>
        <w:pStyle w:val="ListParagraph"/>
        <w:numPr>
          <w:ilvl w:val="0"/>
          <w:numId w:val="24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 w:rsidRPr="00E8752F">
        <w:rPr>
          <w:rFonts w:asciiTheme="majorHAnsi" w:hAnsiTheme="majorHAnsi"/>
          <w:sz w:val="22"/>
          <w:szCs w:val="22"/>
        </w:rPr>
        <w:t>Integrated vendor specific seismic acquisition systems with network</w:t>
      </w:r>
    </w:p>
    <w:p w14:paraId="7A4006DD" w14:textId="7BCFAA9B" w:rsidR="001C0AB8" w:rsidRPr="00E8752F" w:rsidRDefault="001C0AB8" w:rsidP="00AD50EA">
      <w:pPr>
        <w:pStyle w:val="ListParagraph"/>
        <w:numPr>
          <w:ilvl w:val="0"/>
          <w:numId w:val="24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 w:rsidRPr="00E8752F">
        <w:rPr>
          <w:rFonts w:asciiTheme="majorHAnsi" w:hAnsiTheme="majorHAnsi"/>
          <w:sz w:val="22"/>
          <w:szCs w:val="22"/>
        </w:rPr>
        <w:t>Maintained database for equipment accountability and logistical tasks</w:t>
      </w:r>
    </w:p>
    <w:p w14:paraId="0554569B" w14:textId="77777777" w:rsidR="001C0AB8" w:rsidRPr="00E8752F" w:rsidRDefault="001C0AB8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10"/>
          <w:szCs w:val="10"/>
        </w:rPr>
      </w:pPr>
    </w:p>
    <w:p w14:paraId="0F8B37C7" w14:textId="74A69CBF" w:rsidR="001C0AB8" w:rsidRPr="00E8752F" w:rsidRDefault="00AD50EA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2008</w:t>
      </w:r>
      <w:r>
        <w:rPr>
          <w:rFonts w:asciiTheme="majorHAnsi" w:hAnsiTheme="majorHAnsi"/>
          <w:b/>
          <w:sz w:val="22"/>
          <w:szCs w:val="22"/>
        </w:rPr>
        <w:tab/>
      </w:r>
      <w:r w:rsidR="00E8752F">
        <w:rPr>
          <w:rFonts w:asciiTheme="majorHAnsi" w:hAnsiTheme="majorHAnsi"/>
          <w:b/>
          <w:sz w:val="22"/>
          <w:szCs w:val="22"/>
        </w:rPr>
        <w:t>NABOS Mooring Technician</w:t>
      </w:r>
      <w:r w:rsidR="00E8752F">
        <w:rPr>
          <w:rFonts w:asciiTheme="majorHAnsi" w:hAnsiTheme="majorHAnsi"/>
          <w:b/>
          <w:sz w:val="22"/>
          <w:szCs w:val="22"/>
        </w:rPr>
        <w:tab/>
      </w:r>
      <w:r w:rsidR="001C0AB8" w:rsidRPr="00E8752F">
        <w:rPr>
          <w:rFonts w:asciiTheme="majorHAnsi" w:hAnsiTheme="majorHAnsi"/>
          <w:b/>
          <w:sz w:val="22"/>
          <w:szCs w:val="22"/>
        </w:rPr>
        <w:tab/>
      </w:r>
      <w:r w:rsidR="001C0AB8" w:rsidRPr="00E8752F">
        <w:rPr>
          <w:rFonts w:asciiTheme="majorHAnsi" w:hAnsiTheme="majorHAnsi"/>
          <w:b/>
          <w:sz w:val="22"/>
          <w:szCs w:val="22"/>
        </w:rPr>
        <w:tab/>
        <w:t>University of Alaska</w:t>
      </w:r>
      <w:r w:rsidR="00E8752F">
        <w:rPr>
          <w:rFonts w:asciiTheme="majorHAnsi" w:hAnsiTheme="majorHAnsi"/>
          <w:b/>
          <w:sz w:val="22"/>
          <w:szCs w:val="22"/>
        </w:rPr>
        <w:tab/>
      </w:r>
      <w:r w:rsidR="00E8752F">
        <w:rPr>
          <w:rFonts w:asciiTheme="majorHAnsi" w:hAnsiTheme="majorHAnsi"/>
          <w:b/>
          <w:sz w:val="22"/>
          <w:szCs w:val="22"/>
        </w:rPr>
        <w:tab/>
      </w:r>
      <w:r w:rsidR="001C0AB8" w:rsidRPr="00E8752F">
        <w:rPr>
          <w:rFonts w:asciiTheme="majorHAnsi" w:hAnsiTheme="majorHAnsi"/>
          <w:b/>
          <w:sz w:val="22"/>
          <w:szCs w:val="22"/>
        </w:rPr>
        <w:t>Fairbanks, AK</w:t>
      </w:r>
    </w:p>
    <w:p w14:paraId="3B055246" w14:textId="77777777" w:rsidR="00E8752F" w:rsidRPr="00E8752F" w:rsidRDefault="00E8752F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4"/>
          <w:szCs w:val="4"/>
        </w:rPr>
      </w:pPr>
    </w:p>
    <w:p w14:paraId="4D668132" w14:textId="68D10294" w:rsidR="001C0AB8" w:rsidRPr="00E8752F" w:rsidRDefault="001C0AB8" w:rsidP="00AD50EA">
      <w:pPr>
        <w:pStyle w:val="ListParagraph"/>
        <w:numPr>
          <w:ilvl w:val="0"/>
          <w:numId w:val="25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 w:rsidRPr="00E8752F">
        <w:rPr>
          <w:rFonts w:asciiTheme="majorHAnsi" w:hAnsiTheme="majorHAnsi"/>
          <w:sz w:val="22"/>
          <w:szCs w:val="22"/>
        </w:rPr>
        <w:t>Programmed and deployed computerized mooring equipment for oceanographic sampling</w:t>
      </w:r>
    </w:p>
    <w:p w14:paraId="70773F0A" w14:textId="7B0BA2BC" w:rsidR="001C0AB8" w:rsidRPr="00E8752F" w:rsidRDefault="001C0AB8" w:rsidP="00AD50EA">
      <w:pPr>
        <w:pStyle w:val="ListParagraph"/>
        <w:numPr>
          <w:ilvl w:val="0"/>
          <w:numId w:val="25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 w:rsidRPr="00E8752F">
        <w:rPr>
          <w:rFonts w:asciiTheme="majorHAnsi" w:hAnsiTheme="majorHAnsi"/>
          <w:sz w:val="22"/>
          <w:szCs w:val="22"/>
        </w:rPr>
        <w:t>Coordinated with multi-national team to purchase and ship</w:t>
      </w:r>
      <w:r w:rsidR="005F2D3F">
        <w:rPr>
          <w:rFonts w:asciiTheme="majorHAnsi" w:hAnsiTheme="majorHAnsi"/>
          <w:sz w:val="22"/>
          <w:szCs w:val="22"/>
        </w:rPr>
        <w:t xml:space="preserve"> </w:t>
      </w:r>
      <w:r w:rsidR="00FE2A78">
        <w:rPr>
          <w:rFonts w:asciiTheme="majorHAnsi" w:hAnsiTheme="majorHAnsi"/>
          <w:sz w:val="22"/>
          <w:szCs w:val="22"/>
        </w:rPr>
        <w:t>computerized</w:t>
      </w:r>
      <w:r w:rsidR="005F2D3F">
        <w:rPr>
          <w:rFonts w:asciiTheme="majorHAnsi" w:hAnsiTheme="majorHAnsi"/>
          <w:sz w:val="22"/>
          <w:szCs w:val="22"/>
        </w:rPr>
        <w:t xml:space="preserve"> instrumentation internationally</w:t>
      </w:r>
    </w:p>
    <w:p w14:paraId="1FAF07CB" w14:textId="77777777" w:rsidR="001C0AB8" w:rsidRPr="00AD50EA" w:rsidRDefault="001C0AB8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10"/>
          <w:szCs w:val="10"/>
        </w:rPr>
      </w:pPr>
    </w:p>
    <w:p w14:paraId="18CAB71D" w14:textId="56BB308F" w:rsidR="001C0AB8" w:rsidRDefault="001C0AB8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b/>
          <w:sz w:val="22"/>
          <w:szCs w:val="22"/>
        </w:rPr>
      </w:pPr>
      <w:r w:rsidRPr="001C39FF">
        <w:rPr>
          <w:rFonts w:asciiTheme="majorHAnsi" w:hAnsiTheme="majorHAnsi"/>
          <w:b/>
          <w:sz w:val="22"/>
          <w:szCs w:val="22"/>
        </w:rPr>
        <w:t>2001-2005</w:t>
      </w:r>
      <w:r w:rsidR="00AD50EA">
        <w:rPr>
          <w:rFonts w:asciiTheme="majorHAnsi" w:hAnsiTheme="majorHAnsi"/>
          <w:sz w:val="22"/>
          <w:szCs w:val="22"/>
        </w:rPr>
        <w:tab/>
      </w:r>
      <w:r w:rsidR="00AD50EA" w:rsidRPr="00AD50EA">
        <w:rPr>
          <w:rFonts w:asciiTheme="majorHAnsi" w:hAnsiTheme="majorHAnsi"/>
          <w:b/>
          <w:sz w:val="22"/>
          <w:szCs w:val="22"/>
        </w:rPr>
        <w:t>Switching Systems Operator/Maintainer</w:t>
      </w:r>
      <w:r w:rsidR="00AD50EA">
        <w:rPr>
          <w:rFonts w:asciiTheme="majorHAnsi" w:hAnsiTheme="majorHAnsi"/>
          <w:sz w:val="22"/>
          <w:szCs w:val="22"/>
        </w:rPr>
        <w:tab/>
      </w:r>
      <w:r w:rsidRPr="00AD50EA">
        <w:rPr>
          <w:rFonts w:asciiTheme="majorHAnsi" w:hAnsiTheme="majorHAnsi"/>
          <w:b/>
          <w:sz w:val="22"/>
          <w:szCs w:val="22"/>
        </w:rPr>
        <w:t>U.S. Ar</w:t>
      </w:r>
      <w:r w:rsidR="00AD50EA" w:rsidRPr="00AD50EA">
        <w:rPr>
          <w:rFonts w:asciiTheme="majorHAnsi" w:hAnsiTheme="majorHAnsi"/>
          <w:b/>
          <w:sz w:val="22"/>
          <w:szCs w:val="22"/>
        </w:rPr>
        <w:t>my</w:t>
      </w:r>
      <w:r w:rsidR="00AD50EA" w:rsidRPr="00AD50EA">
        <w:rPr>
          <w:rFonts w:asciiTheme="majorHAnsi" w:hAnsiTheme="majorHAnsi"/>
          <w:b/>
          <w:sz w:val="22"/>
          <w:szCs w:val="22"/>
        </w:rPr>
        <w:tab/>
      </w:r>
      <w:r w:rsidR="00AD50EA" w:rsidRPr="00AD50EA">
        <w:rPr>
          <w:rFonts w:asciiTheme="majorHAnsi" w:hAnsiTheme="majorHAnsi"/>
          <w:b/>
          <w:sz w:val="22"/>
          <w:szCs w:val="22"/>
        </w:rPr>
        <w:tab/>
      </w:r>
      <w:r w:rsidR="00AD50EA" w:rsidRPr="00AD50EA">
        <w:rPr>
          <w:rFonts w:asciiTheme="majorHAnsi" w:hAnsiTheme="majorHAnsi"/>
          <w:b/>
          <w:sz w:val="22"/>
          <w:szCs w:val="22"/>
        </w:rPr>
        <w:tab/>
      </w:r>
      <w:r w:rsidRPr="00AD50EA">
        <w:rPr>
          <w:rFonts w:asciiTheme="majorHAnsi" w:hAnsiTheme="majorHAnsi"/>
          <w:b/>
          <w:sz w:val="22"/>
          <w:szCs w:val="22"/>
        </w:rPr>
        <w:t>Ft. Gordon, GA</w:t>
      </w:r>
    </w:p>
    <w:p w14:paraId="6642B610" w14:textId="77777777" w:rsidR="00AD50EA" w:rsidRPr="00AD50EA" w:rsidRDefault="00AD50EA" w:rsidP="00AD50EA">
      <w:pPr>
        <w:tabs>
          <w:tab w:val="left" w:pos="180"/>
          <w:tab w:val="left" w:pos="1620"/>
        </w:tabs>
        <w:ind w:left="180"/>
        <w:rPr>
          <w:rFonts w:asciiTheme="majorHAnsi" w:hAnsiTheme="majorHAnsi"/>
          <w:sz w:val="4"/>
          <w:szCs w:val="4"/>
        </w:rPr>
      </w:pPr>
    </w:p>
    <w:p w14:paraId="21766DD3" w14:textId="455C07DF" w:rsidR="001C0AB8" w:rsidRPr="00AD50EA" w:rsidRDefault="001C0AB8" w:rsidP="00AD50EA">
      <w:pPr>
        <w:pStyle w:val="ListParagraph"/>
        <w:numPr>
          <w:ilvl w:val="0"/>
          <w:numId w:val="26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 w:rsidRPr="00AD50EA">
        <w:rPr>
          <w:rFonts w:asciiTheme="majorHAnsi" w:hAnsiTheme="majorHAnsi"/>
          <w:sz w:val="22"/>
          <w:szCs w:val="22"/>
        </w:rPr>
        <w:t>Led small team to install switching systems and Line-of-Sight antennas to support infantry operations</w:t>
      </w:r>
    </w:p>
    <w:p w14:paraId="5FC1F670" w14:textId="0BEA2CED" w:rsidR="00411F62" w:rsidRPr="00411F62" w:rsidRDefault="001C0AB8" w:rsidP="00411F62">
      <w:pPr>
        <w:pStyle w:val="ListParagraph"/>
        <w:numPr>
          <w:ilvl w:val="0"/>
          <w:numId w:val="26"/>
        </w:numPr>
        <w:tabs>
          <w:tab w:val="left" w:pos="180"/>
          <w:tab w:val="left" w:pos="1620"/>
        </w:tabs>
        <w:rPr>
          <w:rFonts w:asciiTheme="majorHAnsi" w:hAnsiTheme="majorHAnsi"/>
          <w:sz w:val="22"/>
          <w:szCs w:val="22"/>
        </w:rPr>
      </w:pPr>
      <w:r w:rsidRPr="00AD50EA">
        <w:rPr>
          <w:rFonts w:asciiTheme="majorHAnsi" w:hAnsiTheme="majorHAnsi"/>
          <w:sz w:val="22"/>
          <w:szCs w:val="22"/>
        </w:rPr>
        <w:t>Incorporated symmetric encryption techniques for data security</w:t>
      </w:r>
    </w:p>
    <w:sectPr w:rsidR="00411F62" w:rsidRPr="00411F62" w:rsidSect="0072083F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E2569" w14:textId="77777777" w:rsidR="00EB3BC4" w:rsidRDefault="00EB3BC4">
      <w:r>
        <w:separator/>
      </w:r>
    </w:p>
  </w:endnote>
  <w:endnote w:type="continuationSeparator" w:id="0">
    <w:p w14:paraId="3B6ED3C6" w14:textId="77777777" w:rsidR="00EB3BC4" w:rsidRDefault="00EB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08D5F" w14:textId="77777777" w:rsidR="00EB3BC4" w:rsidRDefault="00EB3BC4">
      <w:r>
        <w:separator/>
      </w:r>
    </w:p>
  </w:footnote>
  <w:footnote w:type="continuationSeparator" w:id="0">
    <w:p w14:paraId="54015039" w14:textId="77777777" w:rsidR="00EB3BC4" w:rsidRDefault="00EB3B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A783C" w14:textId="30867BC0" w:rsidR="00EB3BC4" w:rsidRDefault="00EB3BC4" w:rsidP="008E4263">
    <w:pPr>
      <w:pStyle w:val="Header"/>
      <w:framePr w:wrap="around" w:vAnchor="text" w:hAnchor="margin" w:xAlign="right" w:y="1"/>
      <w:rPr>
        <w:rStyle w:val="PageNumber"/>
      </w:rPr>
    </w:pPr>
  </w:p>
  <w:p w14:paraId="77069EA0" w14:textId="77777777" w:rsidR="00EB3BC4" w:rsidRDefault="00EB3BC4" w:rsidP="00D3771A">
    <w:pPr>
      <w:pStyle w:val="FreeFormA"/>
      <w:ind w:right="360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A4632" w14:textId="77777777" w:rsidR="00EB3BC4" w:rsidRDefault="00EB3BC4" w:rsidP="00EB67BC">
    <w:pPr>
      <w:pStyle w:val="FreeFormA"/>
      <w:ind w:right="360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10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numFmt w:val="bullet"/>
      <w:lvlText w:val=""/>
      <w:lvlJc w:val="left"/>
      <w:pPr>
        <w:tabs>
          <w:tab w:val="num" w:pos="360"/>
        </w:tabs>
        <w:ind w:left="360" w:firstLine="10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numFmt w:val="bullet"/>
      <w:suff w:val="nothing"/>
      <w:lvlText w:val=""/>
      <w:lvlJc w:val="left"/>
      <w:pPr>
        <w:ind w:left="0" w:firstLine="10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94EE877"/>
    <w:lvl w:ilvl="0">
      <w:numFmt w:val="bullet"/>
      <w:lvlText w:val=""/>
      <w:lvlJc w:val="left"/>
      <w:pPr>
        <w:tabs>
          <w:tab w:val="num" w:pos="360"/>
        </w:tabs>
        <w:ind w:left="360" w:firstLine="10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6">
    <w:nsid w:val="00000007"/>
    <w:multiLevelType w:val="multilevel"/>
    <w:tmpl w:val="894EE879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7">
    <w:nsid w:val="00000008"/>
    <w:multiLevelType w:val="multilevel"/>
    <w:tmpl w:val="894EE87A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8">
    <w:nsid w:val="00000009"/>
    <w:multiLevelType w:val="multilevel"/>
    <w:tmpl w:val="894EE87B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9">
    <w:nsid w:val="0000000A"/>
    <w:multiLevelType w:val="multilevel"/>
    <w:tmpl w:val="894EE87C"/>
    <w:lvl w:ilvl="0">
      <w:numFmt w:val="bullet"/>
      <w:suff w:val="nothing"/>
      <w:lvlText w:val=""/>
      <w:lvlJc w:val="left"/>
      <w:pPr>
        <w:ind w:left="0" w:firstLine="9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26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3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7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5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522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9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66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0">
    <w:nsid w:val="0000000B"/>
    <w:multiLevelType w:val="multilevel"/>
    <w:tmpl w:val="894EE87D"/>
    <w:lvl w:ilvl="0">
      <w:start w:val="1"/>
      <w:numFmt w:val="bullet"/>
      <w:lvlText w:val="·"/>
      <w:lvlJc w:val="left"/>
      <w:pPr>
        <w:tabs>
          <w:tab w:val="num" w:pos="342"/>
        </w:tabs>
        <w:ind w:left="342" w:firstLine="1254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</w:abstractNum>
  <w:abstractNum w:abstractNumId="11">
    <w:nsid w:val="0000000C"/>
    <w:multiLevelType w:val="multilevel"/>
    <w:tmpl w:val="894EE87E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2">
    <w:nsid w:val="0000000D"/>
    <w:multiLevelType w:val="multilevel"/>
    <w:tmpl w:val="E4B8EA38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720"/>
      </w:pPr>
      <w:rPr>
        <w:rFonts w:ascii="Wingdings" w:hAnsi="Wingdings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3">
    <w:nsid w:val="0000000E"/>
    <w:multiLevelType w:val="multilevel"/>
    <w:tmpl w:val="894EE880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4">
    <w:nsid w:val="0362673E"/>
    <w:multiLevelType w:val="hybridMultilevel"/>
    <w:tmpl w:val="F40AC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474EDB"/>
    <w:multiLevelType w:val="hybridMultilevel"/>
    <w:tmpl w:val="DE121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0930773"/>
    <w:multiLevelType w:val="hybridMultilevel"/>
    <w:tmpl w:val="F59CE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12621C"/>
    <w:multiLevelType w:val="multilevel"/>
    <w:tmpl w:val="227EC882"/>
    <w:lvl w:ilvl="0">
      <w:start w:val="1"/>
      <w:numFmt w:val="bullet"/>
      <w:lvlText w:val=""/>
      <w:lvlJc w:val="left"/>
      <w:pPr>
        <w:tabs>
          <w:tab w:val="num" w:pos="0"/>
        </w:tabs>
        <w:ind w:left="0" w:firstLine="720"/>
      </w:pPr>
      <w:rPr>
        <w:rFonts w:ascii="Wingdings" w:hAnsi="Wingdings"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-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-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-36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-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-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-36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-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-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8">
    <w:nsid w:val="284F0B49"/>
    <w:multiLevelType w:val="hybridMultilevel"/>
    <w:tmpl w:val="396655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37C5741"/>
    <w:multiLevelType w:val="hybridMultilevel"/>
    <w:tmpl w:val="00F41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8439FB"/>
    <w:multiLevelType w:val="hybridMultilevel"/>
    <w:tmpl w:val="253A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094946"/>
    <w:multiLevelType w:val="hybridMultilevel"/>
    <w:tmpl w:val="A2BC9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B7D93"/>
    <w:multiLevelType w:val="hybridMultilevel"/>
    <w:tmpl w:val="71FC3B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55126DA1"/>
    <w:multiLevelType w:val="hybridMultilevel"/>
    <w:tmpl w:val="F578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01E72"/>
    <w:multiLevelType w:val="hybridMultilevel"/>
    <w:tmpl w:val="82E287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606256EC"/>
    <w:multiLevelType w:val="hybridMultilevel"/>
    <w:tmpl w:val="DB3871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6B7A7BF2"/>
    <w:multiLevelType w:val="hybridMultilevel"/>
    <w:tmpl w:val="87066B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23"/>
  </w:num>
  <w:num w:numId="16">
    <w:abstractNumId w:val="19"/>
  </w:num>
  <w:num w:numId="17">
    <w:abstractNumId w:val="15"/>
  </w:num>
  <w:num w:numId="18">
    <w:abstractNumId w:val="21"/>
  </w:num>
  <w:num w:numId="19">
    <w:abstractNumId w:val="16"/>
  </w:num>
  <w:num w:numId="20">
    <w:abstractNumId w:val="17"/>
  </w:num>
  <w:num w:numId="21">
    <w:abstractNumId w:val="20"/>
  </w:num>
  <w:num w:numId="22">
    <w:abstractNumId w:val="14"/>
  </w:num>
  <w:num w:numId="23">
    <w:abstractNumId w:val="25"/>
  </w:num>
  <w:num w:numId="24">
    <w:abstractNumId w:val="22"/>
  </w:num>
  <w:num w:numId="25">
    <w:abstractNumId w:val="24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EC"/>
    <w:rsid w:val="00033597"/>
    <w:rsid w:val="00033E2A"/>
    <w:rsid w:val="000506BF"/>
    <w:rsid w:val="000644B2"/>
    <w:rsid w:val="00066C84"/>
    <w:rsid w:val="00066EC4"/>
    <w:rsid w:val="00084DAD"/>
    <w:rsid w:val="00087C5F"/>
    <w:rsid w:val="00096E0D"/>
    <w:rsid w:val="00096F09"/>
    <w:rsid w:val="000B7023"/>
    <w:rsid w:val="000C4DC8"/>
    <w:rsid w:val="000C79EF"/>
    <w:rsid w:val="000C7E8B"/>
    <w:rsid w:val="000D2335"/>
    <w:rsid w:val="000E3A57"/>
    <w:rsid w:val="000E44E4"/>
    <w:rsid w:val="000E5AEA"/>
    <w:rsid w:val="000F1623"/>
    <w:rsid w:val="000F1745"/>
    <w:rsid w:val="00105D63"/>
    <w:rsid w:val="0011760C"/>
    <w:rsid w:val="001251CC"/>
    <w:rsid w:val="00127932"/>
    <w:rsid w:val="0013483B"/>
    <w:rsid w:val="00144A44"/>
    <w:rsid w:val="0015661F"/>
    <w:rsid w:val="00167845"/>
    <w:rsid w:val="001C0AB8"/>
    <w:rsid w:val="001C39FF"/>
    <w:rsid w:val="001C6F47"/>
    <w:rsid w:val="001F0F56"/>
    <w:rsid w:val="001F1707"/>
    <w:rsid w:val="001F196D"/>
    <w:rsid w:val="002106B8"/>
    <w:rsid w:val="00213A7C"/>
    <w:rsid w:val="002172D7"/>
    <w:rsid w:val="00244C59"/>
    <w:rsid w:val="00255480"/>
    <w:rsid w:val="0026659F"/>
    <w:rsid w:val="002762EF"/>
    <w:rsid w:val="00276BA2"/>
    <w:rsid w:val="00281776"/>
    <w:rsid w:val="00291C9D"/>
    <w:rsid w:val="002B2DD1"/>
    <w:rsid w:val="002B5D10"/>
    <w:rsid w:val="002D7865"/>
    <w:rsid w:val="002E2A1A"/>
    <w:rsid w:val="003310FC"/>
    <w:rsid w:val="00334BDB"/>
    <w:rsid w:val="00353EE1"/>
    <w:rsid w:val="00355AF1"/>
    <w:rsid w:val="0037728C"/>
    <w:rsid w:val="003833EC"/>
    <w:rsid w:val="0039312B"/>
    <w:rsid w:val="003C2371"/>
    <w:rsid w:val="003E1DB0"/>
    <w:rsid w:val="003E63AE"/>
    <w:rsid w:val="003F2396"/>
    <w:rsid w:val="00411F62"/>
    <w:rsid w:val="00430337"/>
    <w:rsid w:val="004337E4"/>
    <w:rsid w:val="00434DE3"/>
    <w:rsid w:val="00447446"/>
    <w:rsid w:val="004509D9"/>
    <w:rsid w:val="004B4DF8"/>
    <w:rsid w:val="004C50A7"/>
    <w:rsid w:val="004F052D"/>
    <w:rsid w:val="0050620B"/>
    <w:rsid w:val="00507C3B"/>
    <w:rsid w:val="005224C1"/>
    <w:rsid w:val="00555795"/>
    <w:rsid w:val="0055672E"/>
    <w:rsid w:val="00562810"/>
    <w:rsid w:val="005650D7"/>
    <w:rsid w:val="005A0D96"/>
    <w:rsid w:val="005A15E8"/>
    <w:rsid w:val="005A6DAE"/>
    <w:rsid w:val="005B4072"/>
    <w:rsid w:val="005B69FA"/>
    <w:rsid w:val="005D0DFD"/>
    <w:rsid w:val="005D40EE"/>
    <w:rsid w:val="005E023C"/>
    <w:rsid w:val="005E03CE"/>
    <w:rsid w:val="005F2D3F"/>
    <w:rsid w:val="006022FF"/>
    <w:rsid w:val="0061693D"/>
    <w:rsid w:val="00617CAB"/>
    <w:rsid w:val="00640036"/>
    <w:rsid w:val="006407A8"/>
    <w:rsid w:val="00657D0A"/>
    <w:rsid w:val="006721FD"/>
    <w:rsid w:val="006723B5"/>
    <w:rsid w:val="0067391E"/>
    <w:rsid w:val="0068550D"/>
    <w:rsid w:val="0068648F"/>
    <w:rsid w:val="006E4108"/>
    <w:rsid w:val="006E6E0A"/>
    <w:rsid w:val="00703C21"/>
    <w:rsid w:val="0070721E"/>
    <w:rsid w:val="00711B2F"/>
    <w:rsid w:val="0072083F"/>
    <w:rsid w:val="00721D5F"/>
    <w:rsid w:val="00723799"/>
    <w:rsid w:val="00731638"/>
    <w:rsid w:val="00745B04"/>
    <w:rsid w:val="00752A3A"/>
    <w:rsid w:val="00754AFF"/>
    <w:rsid w:val="007564B7"/>
    <w:rsid w:val="0075756E"/>
    <w:rsid w:val="007856FC"/>
    <w:rsid w:val="00792A7E"/>
    <w:rsid w:val="007A1725"/>
    <w:rsid w:val="007A6A00"/>
    <w:rsid w:val="007D50A9"/>
    <w:rsid w:val="007E2627"/>
    <w:rsid w:val="007F5683"/>
    <w:rsid w:val="00800B3D"/>
    <w:rsid w:val="008022FF"/>
    <w:rsid w:val="00810873"/>
    <w:rsid w:val="008251BD"/>
    <w:rsid w:val="008775B7"/>
    <w:rsid w:val="008A3BF4"/>
    <w:rsid w:val="008A7F62"/>
    <w:rsid w:val="008E4263"/>
    <w:rsid w:val="008E5B4F"/>
    <w:rsid w:val="00904DE4"/>
    <w:rsid w:val="00907A06"/>
    <w:rsid w:val="00935D76"/>
    <w:rsid w:val="00942D53"/>
    <w:rsid w:val="00954A37"/>
    <w:rsid w:val="00974034"/>
    <w:rsid w:val="0098668E"/>
    <w:rsid w:val="009A1D09"/>
    <w:rsid w:val="009A4821"/>
    <w:rsid w:val="009A4DC2"/>
    <w:rsid w:val="009C31C2"/>
    <w:rsid w:val="009C44E2"/>
    <w:rsid w:val="009C4CAB"/>
    <w:rsid w:val="009C7123"/>
    <w:rsid w:val="009D336D"/>
    <w:rsid w:val="009E240B"/>
    <w:rsid w:val="009F1313"/>
    <w:rsid w:val="009F4A2B"/>
    <w:rsid w:val="00A21A76"/>
    <w:rsid w:val="00A22D10"/>
    <w:rsid w:val="00A4042D"/>
    <w:rsid w:val="00A569FC"/>
    <w:rsid w:val="00A600FD"/>
    <w:rsid w:val="00A608EF"/>
    <w:rsid w:val="00A7456D"/>
    <w:rsid w:val="00A93E8B"/>
    <w:rsid w:val="00A9470D"/>
    <w:rsid w:val="00AA1DC9"/>
    <w:rsid w:val="00AC0ED8"/>
    <w:rsid w:val="00AC6C77"/>
    <w:rsid w:val="00AD2821"/>
    <w:rsid w:val="00AD50EA"/>
    <w:rsid w:val="00AF2B5E"/>
    <w:rsid w:val="00B022CA"/>
    <w:rsid w:val="00B12738"/>
    <w:rsid w:val="00B179CC"/>
    <w:rsid w:val="00B2041E"/>
    <w:rsid w:val="00B3140A"/>
    <w:rsid w:val="00B43C4C"/>
    <w:rsid w:val="00B4528F"/>
    <w:rsid w:val="00B46AA3"/>
    <w:rsid w:val="00B742C7"/>
    <w:rsid w:val="00B91529"/>
    <w:rsid w:val="00BA6FE6"/>
    <w:rsid w:val="00BB6BB1"/>
    <w:rsid w:val="00BC1903"/>
    <w:rsid w:val="00BD0A4D"/>
    <w:rsid w:val="00BD625D"/>
    <w:rsid w:val="00BD6DD8"/>
    <w:rsid w:val="00BD7181"/>
    <w:rsid w:val="00BE07FB"/>
    <w:rsid w:val="00BE1973"/>
    <w:rsid w:val="00C56C94"/>
    <w:rsid w:val="00C802A7"/>
    <w:rsid w:val="00C81C3F"/>
    <w:rsid w:val="00CA5EB0"/>
    <w:rsid w:val="00CC329B"/>
    <w:rsid w:val="00CC4303"/>
    <w:rsid w:val="00CE1CD0"/>
    <w:rsid w:val="00CE349C"/>
    <w:rsid w:val="00CE6F53"/>
    <w:rsid w:val="00CF492E"/>
    <w:rsid w:val="00D1033D"/>
    <w:rsid w:val="00D14F13"/>
    <w:rsid w:val="00D26089"/>
    <w:rsid w:val="00D34C50"/>
    <w:rsid w:val="00D3771A"/>
    <w:rsid w:val="00D4119E"/>
    <w:rsid w:val="00D426BA"/>
    <w:rsid w:val="00D64A1B"/>
    <w:rsid w:val="00D77C39"/>
    <w:rsid w:val="00D8101B"/>
    <w:rsid w:val="00D90F4F"/>
    <w:rsid w:val="00D97626"/>
    <w:rsid w:val="00D97761"/>
    <w:rsid w:val="00DA1AB4"/>
    <w:rsid w:val="00E008FC"/>
    <w:rsid w:val="00E11289"/>
    <w:rsid w:val="00E2669C"/>
    <w:rsid w:val="00E57297"/>
    <w:rsid w:val="00E84A2B"/>
    <w:rsid w:val="00E86584"/>
    <w:rsid w:val="00E8752F"/>
    <w:rsid w:val="00E90FE3"/>
    <w:rsid w:val="00EA6035"/>
    <w:rsid w:val="00EB3BC4"/>
    <w:rsid w:val="00EB6382"/>
    <w:rsid w:val="00EB67BC"/>
    <w:rsid w:val="00EC4371"/>
    <w:rsid w:val="00EE78FB"/>
    <w:rsid w:val="00EF569D"/>
    <w:rsid w:val="00F17B83"/>
    <w:rsid w:val="00F43454"/>
    <w:rsid w:val="00F67437"/>
    <w:rsid w:val="00F772C5"/>
    <w:rsid w:val="00FA5110"/>
    <w:rsid w:val="00FA5CE0"/>
    <w:rsid w:val="00FC7F76"/>
    <w:rsid w:val="00FE2A78"/>
    <w:rsid w:val="00FE5765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4411A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Pr>
      <w:rFonts w:eastAsia="ヒラギノ角ゴ Pro W3"/>
      <w:color w:val="000000"/>
    </w:rPr>
  </w:style>
  <w:style w:type="paragraph" w:customStyle="1" w:styleId="TitleA">
    <w:name w:val="Title A"/>
    <w:pPr>
      <w:jc w:val="center"/>
    </w:pPr>
    <w:rPr>
      <w:rFonts w:ascii="Times New Roman Bold" w:eastAsia="ヒラギノ角ゴ Pro W3" w:hAnsi="Times New Roman Bold"/>
      <w:color w:val="000000"/>
      <w:sz w:val="40"/>
    </w:rPr>
  </w:style>
  <w:style w:type="paragraph" w:customStyle="1" w:styleId="Subtitle1">
    <w:name w:val="Subtitle1"/>
    <w:pPr>
      <w:jc w:val="center"/>
    </w:pPr>
    <w:rPr>
      <w:rFonts w:ascii="Lucida Grande" w:eastAsia="ヒラギノ角ゴ Pro W3" w:hAnsi="Lucida Grande"/>
      <w:color w:val="000000"/>
      <w:sz w:val="28"/>
    </w:rPr>
  </w:style>
  <w:style w:type="paragraph" w:customStyle="1" w:styleId="Heading11">
    <w:name w:val="Heading 11"/>
    <w:next w:val="Normal"/>
    <w:pPr>
      <w:keepNext/>
      <w:outlineLvl w:val="0"/>
    </w:pPr>
    <w:rPr>
      <w:rFonts w:ascii="Lucida Grande" w:eastAsia="ヒラギノ角ゴ Pro W3" w:hAnsi="Lucida Grande"/>
      <w:b/>
      <w:color w:val="000000"/>
      <w:sz w:val="28"/>
      <w:u w:val="single"/>
    </w:rPr>
  </w:style>
  <w:style w:type="paragraph" w:styleId="ListParagraph">
    <w:name w:val="List Paragraph"/>
    <w:qFormat/>
    <w:pPr>
      <w:ind w:left="72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D37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771A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D37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771A"/>
    <w:rPr>
      <w:rFonts w:eastAsia="ヒラギノ角ゴ Pro W3"/>
      <w:color w:val="000000"/>
      <w:sz w:val="24"/>
      <w:szCs w:val="24"/>
    </w:rPr>
  </w:style>
  <w:style w:type="character" w:styleId="PageNumber">
    <w:name w:val="page number"/>
    <w:basedOn w:val="DefaultParagraphFont"/>
    <w:locked/>
    <w:rsid w:val="00D3771A"/>
  </w:style>
  <w:style w:type="character" w:styleId="Hyperlink">
    <w:name w:val="Hyperlink"/>
    <w:basedOn w:val="DefaultParagraphFont"/>
    <w:locked/>
    <w:rsid w:val="00A404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locked/>
    <w:rsid w:val="00244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4C59"/>
    <w:rPr>
      <w:rFonts w:ascii="Segoe UI" w:eastAsia="ヒラギノ角ゴ Pro W3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Pr>
      <w:rFonts w:eastAsia="ヒラギノ角ゴ Pro W3"/>
      <w:color w:val="000000"/>
    </w:rPr>
  </w:style>
  <w:style w:type="paragraph" w:customStyle="1" w:styleId="TitleA">
    <w:name w:val="Title A"/>
    <w:pPr>
      <w:jc w:val="center"/>
    </w:pPr>
    <w:rPr>
      <w:rFonts w:ascii="Times New Roman Bold" w:eastAsia="ヒラギノ角ゴ Pro W3" w:hAnsi="Times New Roman Bold"/>
      <w:color w:val="000000"/>
      <w:sz w:val="40"/>
    </w:rPr>
  </w:style>
  <w:style w:type="paragraph" w:customStyle="1" w:styleId="Subtitle1">
    <w:name w:val="Subtitle1"/>
    <w:pPr>
      <w:jc w:val="center"/>
    </w:pPr>
    <w:rPr>
      <w:rFonts w:ascii="Lucida Grande" w:eastAsia="ヒラギノ角ゴ Pro W3" w:hAnsi="Lucida Grande"/>
      <w:color w:val="000000"/>
      <w:sz w:val="28"/>
    </w:rPr>
  </w:style>
  <w:style w:type="paragraph" w:customStyle="1" w:styleId="Heading11">
    <w:name w:val="Heading 11"/>
    <w:next w:val="Normal"/>
    <w:pPr>
      <w:keepNext/>
      <w:outlineLvl w:val="0"/>
    </w:pPr>
    <w:rPr>
      <w:rFonts w:ascii="Lucida Grande" w:eastAsia="ヒラギノ角ゴ Pro W3" w:hAnsi="Lucida Grande"/>
      <w:b/>
      <w:color w:val="000000"/>
      <w:sz w:val="28"/>
      <w:u w:val="single"/>
    </w:rPr>
  </w:style>
  <w:style w:type="paragraph" w:styleId="ListParagraph">
    <w:name w:val="List Paragraph"/>
    <w:qFormat/>
    <w:pPr>
      <w:ind w:left="72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D37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771A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D37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771A"/>
    <w:rPr>
      <w:rFonts w:eastAsia="ヒラギノ角ゴ Pro W3"/>
      <w:color w:val="000000"/>
      <w:sz w:val="24"/>
      <w:szCs w:val="24"/>
    </w:rPr>
  </w:style>
  <w:style w:type="character" w:styleId="PageNumber">
    <w:name w:val="page number"/>
    <w:basedOn w:val="DefaultParagraphFont"/>
    <w:locked/>
    <w:rsid w:val="00D3771A"/>
  </w:style>
  <w:style w:type="character" w:styleId="Hyperlink">
    <w:name w:val="Hyperlink"/>
    <w:basedOn w:val="DefaultParagraphFont"/>
    <w:locked/>
    <w:rsid w:val="00A404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locked/>
    <w:rsid w:val="00244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4C59"/>
    <w:rPr>
      <w:rFonts w:ascii="Segoe UI" w:eastAsia="ヒラギノ角ゴ Pro W3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Larry Hastings</vt:lpstr>
    </vt:vector>
  </TitlesOfParts>
  <Company>CGGVeritas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Larry Hastings</dc:title>
  <dc:creator>L HASTINGS</dc:creator>
  <cp:lastModifiedBy>Larry</cp:lastModifiedBy>
  <cp:revision>10</cp:revision>
  <cp:lastPrinted>2016-07-19T17:46:00Z</cp:lastPrinted>
  <dcterms:created xsi:type="dcterms:W3CDTF">2016-07-19T17:40:00Z</dcterms:created>
  <dcterms:modified xsi:type="dcterms:W3CDTF">2017-01-09T16:08:00Z</dcterms:modified>
</cp:coreProperties>
</file>